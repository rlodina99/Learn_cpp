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5C38" w:rsidRDefault="00615C38">
      <w:pPr>
        <w:tabs>
          <w:tab w:val="right" w:pos="9900"/>
        </w:tabs>
      </w:pPr>
    </w:p>
    <w:p w:rsidR="00615C38" w:rsidRDefault="00610226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  <w:proofErr w:type="spellStart"/>
      <w:r>
        <w:rPr>
          <w:b/>
          <w:bCs/>
          <w:color w:val="000000"/>
          <w:lang w:val="ro-RO"/>
        </w:rPr>
        <w:t>Feladat</w:t>
      </w:r>
      <w:proofErr w:type="spellEnd"/>
      <w:r>
        <w:rPr>
          <w:b/>
          <w:bCs/>
          <w:color w:val="000000"/>
          <w:lang w:val="ro-RO"/>
        </w:rPr>
        <w:t xml:space="preserve"> </w:t>
      </w:r>
      <w:r w:rsidR="00615C38">
        <w:rPr>
          <w:b/>
          <w:bCs/>
          <w:color w:val="000000"/>
          <w:lang w:val="ro-RO"/>
        </w:rPr>
        <w:t>2 – Dragoni</w:t>
      </w:r>
      <w:r w:rsidR="00615C38">
        <w:rPr>
          <w:rStyle w:val="apple-tab-span"/>
          <w:b/>
          <w:bCs/>
          <w:color w:val="000000"/>
          <w:lang w:val="ro-RO"/>
        </w:rPr>
        <w:tab/>
      </w:r>
      <w:r w:rsidR="00615C38">
        <w:rPr>
          <w:b/>
          <w:bCs/>
          <w:color w:val="000000"/>
          <w:lang w:val="ro-RO"/>
        </w:rPr>
        <w:t>100 puncte</w:t>
      </w:r>
    </w:p>
    <w:p w:rsidR="00615C38" w:rsidRDefault="00615C38">
      <w:pPr>
        <w:tabs>
          <w:tab w:val="right" w:pos="9900"/>
        </w:tabs>
        <w:jc w:val="both"/>
        <w:rPr>
          <w:color w:val="000000"/>
          <w:sz w:val="27"/>
          <w:szCs w:val="27"/>
          <w:lang w:val="ro-RO"/>
        </w:rPr>
      </w:pPr>
    </w:p>
    <w:p w:rsidR="00610226" w:rsidRDefault="00615C38">
      <w:pPr>
        <w:jc w:val="both"/>
      </w:pPr>
      <w:r>
        <w:tab/>
      </w:r>
      <w:proofErr w:type="gramStart"/>
      <w:r w:rsidR="00220B5D">
        <w:t xml:space="preserve">Henry </w:t>
      </w:r>
      <w:proofErr w:type="spellStart"/>
      <w:r w:rsidR="00220B5D">
        <w:t>é</w:t>
      </w:r>
      <w:r w:rsidR="00610226">
        <w:t>s</w:t>
      </w:r>
      <w:proofErr w:type="spellEnd"/>
      <w:r w:rsidR="00610226">
        <w:t xml:space="preserve"> </w:t>
      </w:r>
      <w:proofErr w:type="spellStart"/>
      <w:r w:rsidR="00610226">
        <w:t>Hetty</w:t>
      </w:r>
      <w:proofErr w:type="spellEnd"/>
      <w:r w:rsidR="00610226">
        <w:t xml:space="preserve"> </w:t>
      </w:r>
      <w:proofErr w:type="spellStart"/>
      <w:r w:rsidR="00610226">
        <w:t>megharagudva</w:t>
      </w:r>
      <w:proofErr w:type="spellEnd"/>
      <w:r w:rsidR="00610226">
        <w:t xml:space="preserve">, </w:t>
      </w:r>
      <w:proofErr w:type="spellStart"/>
      <w:r w:rsidR="00610226">
        <w:t>hogy</w:t>
      </w:r>
      <w:proofErr w:type="spellEnd"/>
      <w:r w:rsidR="00610226">
        <w:t xml:space="preserve"> </w:t>
      </w:r>
      <w:proofErr w:type="spellStart"/>
      <w:r w:rsidR="00610226">
        <w:t>kedvenc</w:t>
      </w:r>
      <w:proofErr w:type="spellEnd"/>
      <w:r w:rsidR="00610226">
        <w:t xml:space="preserve"> </w:t>
      </w:r>
      <w:proofErr w:type="spellStart"/>
      <w:r w:rsidR="00610226">
        <w:t>sorozatuk</w:t>
      </w:r>
      <w:proofErr w:type="spellEnd"/>
      <w:r w:rsidR="00610226">
        <w:t xml:space="preserve"> </w:t>
      </w:r>
      <w:proofErr w:type="spellStart"/>
      <w:r w:rsidR="00610226">
        <w:t>harmadik</w:t>
      </w:r>
      <w:proofErr w:type="spellEnd"/>
      <w:r w:rsidR="00610226">
        <w:t xml:space="preserve"> </w:t>
      </w:r>
      <w:proofErr w:type="spellStart"/>
      <w:r w:rsidR="00610226">
        <w:t>r</w:t>
      </w:r>
      <w:r w:rsidR="00081C69">
        <w:t>é</w:t>
      </w:r>
      <w:r w:rsidR="00610226">
        <w:t>sz</w:t>
      </w:r>
      <w:r w:rsidR="00081C69">
        <w:t>é</w:t>
      </w:r>
      <w:r w:rsidR="00610226">
        <w:t>nek</w:t>
      </w:r>
      <w:proofErr w:type="spellEnd"/>
      <w:r w:rsidR="00610226">
        <w:t xml:space="preserve"> </w:t>
      </w:r>
      <w:proofErr w:type="spellStart"/>
      <w:r w:rsidR="00610226">
        <w:t>bemutat</w:t>
      </w:r>
      <w:r w:rsidR="00081C69">
        <w:t>á</w:t>
      </w:r>
      <w:r w:rsidR="00610226">
        <w:t>s</w:t>
      </w:r>
      <w:r w:rsidR="00081C69">
        <w:t>á</w:t>
      </w:r>
      <w:r w:rsidR="00610226">
        <w:t>t</w:t>
      </w:r>
      <w:proofErr w:type="spellEnd"/>
      <w:r w:rsidR="00610226">
        <w:t xml:space="preserve"> </w:t>
      </w:r>
      <w:proofErr w:type="spellStart"/>
      <w:r w:rsidR="00610226">
        <w:t>elhalasztott</w:t>
      </w:r>
      <w:r w:rsidR="00081C69">
        <w:t>ák</w:t>
      </w:r>
      <w:proofErr w:type="spellEnd"/>
      <w:r w:rsidR="00081C69">
        <w:t xml:space="preserve"> 2018 </w:t>
      </w:r>
      <w:proofErr w:type="spellStart"/>
      <w:r w:rsidR="00081C69">
        <w:t>jú</w:t>
      </w:r>
      <w:r w:rsidR="00610226">
        <w:t>nius</w:t>
      </w:r>
      <w:r w:rsidR="00081C69">
        <w:t>á</w:t>
      </w:r>
      <w:r w:rsidR="00610226">
        <w:t>ig</w:t>
      </w:r>
      <w:proofErr w:type="spellEnd"/>
      <w:r w:rsidR="00081C69">
        <w:t>,</w:t>
      </w:r>
      <w:r w:rsidR="00610226">
        <w:t xml:space="preserve"> </w:t>
      </w:r>
      <w:proofErr w:type="spellStart"/>
      <w:r w:rsidR="00081C69">
        <w:t>ú</w:t>
      </w:r>
      <w:r w:rsidR="00610226">
        <w:t>j</w:t>
      </w:r>
      <w:proofErr w:type="spellEnd"/>
      <w:r w:rsidR="00610226">
        <w:t xml:space="preserve"> </w:t>
      </w:r>
      <w:proofErr w:type="spellStart"/>
      <w:r w:rsidR="00610226">
        <w:t>befejez</w:t>
      </w:r>
      <w:r w:rsidR="00081C69">
        <w:t>é</w:t>
      </w:r>
      <w:r w:rsidR="00610226">
        <w:t>st</w:t>
      </w:r>
      <w:proofErr w:type="spellEnd"/>
      <w:r w:rsidR="00610226">
        <w:t xml:space="preserve"> </w:t>
      </w:r>
      <w:proofErr w:type="spellStart"/>
      <w:r w:rsidR="00610226">
        <w:t>gondoltak</w:t>
      </w:r>
      <w:proofErr w:type="spellEnd"/>
      <w:r w:rsidR="00610226">
        <w:t xml:space="preserve"> </w:t>
      </w:r>
      <w:proofErr w:type="spellStart"/>
      <w:r w:rsidR="00610226">
        <w:t>ki</w:t>
      </w:r>
      <w:proofErr w:type="spellEnd"/>
      <w:r w:rsidR="00610226">
        <w:t>.</w:t>
      </w:r>
      <w:proofErr w:type="gramEnd"/>
    </w:p>
    <w:p w:rsidR="00E55220" w:rsidRDefault="00E55220">
      <w:pPr>
        <w:jc w:val="both"/>
      </w:pPr>
      <w:r>
        <w:tab/>
      </w:r>
      <w:proofErr w:type="spellStart"/>
      <w:proofErr w:type="gram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vil</w:t>
      </w:r>
      <w:r w:rsidR="00081C69">
        <w:t>á</w:t>
      </w:r>
      <w:r>
        <w:t>gban</w:t>
      </w:r>
      <w:proofErr w:type="spellEnd"/>
      <w:r>
        <w:t xml:space="preserve"> </w:t>
      </w:r>
      <w:proofErr w:type="spellStart"/>
      <w:r>
        <w:t>amelyben</w:t>
      </w:r>
      <w:proofErr w:type="spellEnd"/>
      <w:r>
        <w:t xml:space="preserve"> a </w:t>
      </w:r>
      <w:proofErr w:type="spellStart"/>
      <w:r>
        <w:t>vikingek</w:t>
      </w:r>
      <w:proofErr w:type="spellEnd"/>
      <w:r>
        <w:t xml:space="preserve"> a </w:t>
      </w:r>
      <w:proofErr w:type="spellStart"/>
      <w:r>
        <w:t>s</w:t>
      </w:r>
      <w:r w:rsidR="00081C69">
        <w:t>á</w:t>
      </w:r>
      <w:r>
        <w:t>rk</w:t>
      </w:r>
      <w:r w:rsidR="00081C69">
        <w:t>á</w:t>
      </w:r>
      <w:r>
        <w:t>nyokkal</w:t>
      </w:r>
      <w:proofErr w:type="spellEnd"/>
      <w:r>
        <w:t xml:space="preserve"> </w:t>
      </w:r>
      <w:proofErr w:type="spellStart"/>
      <w:r>
        <w:t>rep</w:t>
      </w:r>
      <w:r w:rsidR="00081C69">
        <w:t>ülni</w:t>
      </w:r>
      <w:proofErr w:type="spellEnd"/>
      <w:r w:rsidR="00081C69">
        <w:t xml:space="preserve"> </w:t>
      </w:r>
      <w:proofErr w:type="spellStart"/>
      <w:r w:rsidR="00081C69">
        <w:t>tudnak</w:t>
      </w:r>
      <w:proofErr w:type="spellEnd"/>
      <w:r w:rsidR="00081C69">
        <w:t xml:space="preserve">, N </w:t>
      </w:r>
      <w:proofErr w:type="spellStart"/>
      <w:r w:rsidR="00081C69">
        <w:t>szige</w:t>
      </w:r>
      <w:r>
        <w:t>t</w:t>
      </w:r>
      <w:proofErr w:type="spellEnd"/>
      <w:r>
        <w:t xml:space="preserve"> </w:t>
      </w:r>
      <w:proofErr w:type="spellStart"/>
      <w:r w:rsidR="00081C69">
        <w:t>található</w:t>
      </w:r>
      <w:proofErr w:type="spellEnd"/>
      <w:r>
        <w:t>.</w:t>
      </w:r>
      <w:proofErr w:type="gramEnd"/>
    </w:p>
    <w:p w:rsidR="00E55220" w:rsidRDefault="00610226">
      <w:pPr>
        <w:jc w:val="both"/>
      </w:pPr>
      <w:r>
        <w:t xml:space="preserve"> </w:t>
      </w:r>
      <w:r w:rsidR="00E55220">
        <w:t xml:space="preserve">Hiccup, a </w:t>
      </w:r>
      <w:proofErr w:type="spellStart"/>
      <w:r w:rsidR="00E55220">
        <w:t>vikingek</w:t>
      </w:r>
      <w:proofErr w:type="spellEnd"/>
      <w:r w:rsidR="00E55220">
        <w:t xml:space="preserve"> </w:t>
      </w:r>
      <w:proofErr w:type="spellStart"/>
      <w:r w:rsidR="00E55220">
        <w:t>t</w:t>
      </w:r>
      <w:r w:rsidR="00081C69">
        <w:t>ö</w:t>
      </w:r>
      <w:r w:rsidR="00E55220">
        <w:t>rzsf</w:t>
      </w:r>
      <w:r w:rsidR="00081C69">
        <w:t>ö</w:t>
      </w:r>
      <w:r w:rsidR="00E55220">
        <w:t>n</w:t>
      </w:r>
      <w:r w:rsidR="00081C69">
        <w:t>ö</w:t>
      </w:r>
      <w:r w:rsidR="00E55220">
        <w:t>ke</w:t>
      </w:r>
      <w:proofErr w:type="spellEnd"/>
      <w:r w:rsidR="00E55220">
        <w:t xml:space="preserve"> </w:t>
      </w:r>
      <w:proofErr w:type="spellStart"/>
      <w:proofErr w:type="gramStart"/>
      <w:r w:rsidR="00E55220">
        <w:t>az</w:t>
      </w:r>
      <w:proofErr w:type="spellEnd"/>
      <w:proofErr w:type="gramEnd"/>
      <w:r w:rsidR="00E55220">
        <w:t xml:space="preserve"> 1</w:t>
      </w:r>
      <w:r w:rsidR="00B72168">
        <w:t>-es</w:t>
      </w:r>
      <w:r w:rsidR="00E55220">
        <w:t xml:space="preserve"> </w:t>
      </w:r>
      <w:proofErr w:type="spellStart"/>
      <w:r w:rsidR="00E55220">
        <w:t>sz</w:t>
      </w:r>
      <w:r w:rsidR="00081C69">
        <w:t>ámú</w:t>
      </w:r>
      <w:proofErr w:type="spellEnd"/>
      <w:r w:rsidR="00E55220">
        <w:t xml:space="preserve"> </w:t>
      </w:r>
      <w:proofErr w:type="spellStart"/>
      <w:r w:rsidR="00E55220">
        <w:t>szigeten</w:t>
      </w:r>
      <w:proofErr w:type="spellEnd"/>
      <w:r w:rsidR="00E55220">
        <w:t xml:space="preserve"> </w:t>
      </w:r>
      <w:proofErr w:type="spellStart"/>
      <w:r w:rsidR="00E55220">
        <w:t>tal</w:t>
      </w:r>
      <w:r w:rsidR="00081C69">
        <w:t>álható</w:t>
      </w:r>
      <w:proofErr w:type="spellEnd"/>
      <w:r w:rsidR="00081C69">
        <w:t xml:space="preserve"> </w:t>
      </w:r>
      <w:proofErr w:type="spellStart"/>
      <w:r w:rsidR="00081C69">
        <w:t>és</w:t>
      </w:r>
      <w:proofErr w:type="spellEnd"/>
      <w:r w:rsidR="00081C69">
        <w:t xml:space="preserve"> </w:t>
      </w:r>
      <w:r w:rsidR="00E55220">
        <w:t xml:space="preserve">M </w:t>
      </w:r>
      <w:proofErr w:type="spellStart"/>
      <w:r w:rsidR="006E426E">
        <w:t>ketir</w:t>
      </w:r>
      <w:r w:rsidR="00081C69">
        <w:t>á</w:t>
      </w:r>
      <w:r w:rsidR="006E426E">
        <w:t>nyu</w:t>
      </w:r>
      <w:proofErr w:type="spellEnd"/>
      <w:r w:rsidR="006E426E">
        <w:t xml:space="preserve"> (</w:t>
      </w:r>
      <w:r w:rsidR="006E426E">
        <w:rPr>
          <w:b/>
          <w:lang w:val="ro-RO"/>
        </w:rPr>
        <w:t>bidirecționale)</w:t>
      </w:r>
      <w:r w:rsidR="006E426E">
        <w:t xml:space="preserve"> </w:t>
      </w:r>
      <w:proofErr w:type="spellStart"/>
      <w:r w:rsidR="00081C69">
        <w:t>ú</w:t>
      </w:r>
      <w:r w:rsidR="00E55220">
        <w:t>tvonalat</w:t>
      </w:r>
      <w:proofErr w:type="spellEnd"/>
      <w:r w:rsidR="00E55220">
        <w:t xml:space="preserve"> </w:t>
      </w:r>
      <w:proofErr w:type="spellStart"/>
      <w:r w:rsidR="00E55220">
        <w:t>ismer</w:t>
      </w:r>
      <w:proofErr w:type="spellEnd"/>
      <w:r w:rsidR="00E55220">
        <w:t xml:space="preserve"> a </w:t>
      </w:r>
      <w:proofErr w:type="spellStart"/>
      <w:r w:rsidR="00E55220">
        <w:t>szigetek</w:t>
      </w:r>
      <w:proofErr w:type="spellEnd"/>
      <w:r w:rsidR="00E55220">
        <w:t xml:space="preserve"> </w:t>
      </w:r>
      <w:proofErr w:type="spellStart"/>
      <w:r w:rsidR="00E55220">
        <w:t>k</w:t>
      </w:r>
      <w:r w:rsidR="004216F8">
        <w:t>ö</w:t>
      </w:r>
      <w:r w:rsidR="00E55220">
        <w:t>z</w:t>
      </w:r>
      <w:r w:rsidR="004216F8">
        <w:t>ö</w:t>
      </w:r>
      <w:r w:rsidR="00E55220">
        <w:t>tt</w:t>
      </w:r>
      <w:proofErr w:type="spellEnd"/>
      <w:r w:rsidR="00B72168">
        <w:t>.</w:t>
      </w:r>
    </w:p>
    <w:p w:rsidR="00B72168" w:rsidRDefault="00E55220" w:rsidP="00B72168">
      <w:pPr>
        <w:jc w:val="both"/>
      </w:pPr>
      <w:r>
        <w:t xml:space="preserve">Minden j-re </w:t>
      </w:r>
      <w:proofErr w:type="spellStart"/>
      <w:r>
        <w:t>amely</w:t>
      </w:r>
      <w:proofErr w:type="spellEnd"/>
      <w:r>
        <w:t xml:space="preserve"> 1 </w:t>
      </w:r>
      <w:proofErr w:type="spellStart"/>
      <w:r w:rsidR="004216F8">
        <w:t>é</w:t>
      </w:r>
      <w:r>
        <w:t>s</w:t>
      </w:r>
      <w:proofErr w:type="spellEnd"/>
      <w:r>
        <w:t xml:space="preserve"> M </w:t>
      </w:r>
      <w:proofErr w:type="spellStart"/>
      <w:r>
        <w:t>k</w:t>
      </w:r>
      <w:r w:rsidR="004216F8">
        <w:t>ö</w:t>
      </w:r>
      <w:r>
        <w:t>z</w:t>
      </w:r>
      <w:r w:rsidR="004216F8">
        <w:t>ö</w:t>
      </w:r>
      <w:r>
        <w:t>tti</w:t>
      </w:r>
      <w:proofErr w:type="spellEnd"/>
      <w:r w:rsidR="004216F8">
        <w:t xml:space="preserve"> a j </w:t>
      </w:r>
      <w:proofErr w:type="spellStart"/>
      <w:r w:rsidR="004216F8">
        <w:t>ú</w:t>
      </w:r>
      <w:r w:rsidR="00B72168">
        <w:t>tvonal</w:t>
      </w:r>
      <w:proofErr w:type="spellEnd"/>
      <w:r w:rsidR="00B72168">
        <w:t xml:space="preserve"> </w:t>
      </w:r>
      <w:proofErr w:type="spellStart"/>
      <w:r w:rsidR="004216F8">
        <w:t>ö</w:t>
      </w:r>
      <w:r w:rsidR="00B72168">
        <w:t>sszek</w:t>
      </w:r>
      <w:r w:rsidR="004216F8">
        <w:t>ö</w:t>
      </w:r>
      <w:r w:rsidR="00B72168">
        <w:t>ti</w:t>
      </w:r>
      <w:proofErr w:type="spellEnd"/>
      <w:r w:rsidR="00B72168">
        <w:t xml:space="preserve"> </w:t>
      </w:r>
      <w:proofErr w:type="spellStart"/>
      <w:proofErr w:type="gramStart"/>
      <w:r w:rsidR="00B72168">
        <w:t>az</w:t>
      </w:r>
      <w:proofErr w:type="spellEnd"/>
      <w:proofErr w:type="gramEnd"/>
      <w:r w:rsidR="00B72168">
        <w:t xml:space="preserve"> </w:t>
      </w:r>
      <w:proofErr w:type="spellStart"/>
      <w:r w:rsidR="00B72168">
        <w:rPr>
          <w:rFonts w:ascii="Courier New" w:hAnsi="Courier New" w:cs="Courier New"/>
        </w:rPr>
        <w:t>A</w:t>
      </w:r>
      <w:r w:rsidR="00B72168">
        <w:rPr>
          <w:rFonts w:ascii="Courier New" w:hAnsi="Courier New" w:cs="Courier New"/>
          <w:vertAlign w:val="subscript"/>
        </w:rPr>
        <w:t>j</w:t>
      </w:r>
      <w:proofErr w:type="spellEnd"/>
      <w:r w:rsidR="00B72168">
        <w:t xml:space="preserve"> </w:t>
      </w:r>
      <w:proofErr w:type="spellStart"/>
      <w:r w:rsidR="00B72168">
        <w:t>es</w:t>
      </w:r>
      <w:proofErr w:type="spellEnd"/>
      <w:r w:rsidR="00B72168">
        <w:t xml:space="preserve"> </w:t>
      </w:r>
      <w:proofErr w:type="spellStart"/>
      <w:r w:rsidR="00B72168">
        <w:rPr>
          <w:rFonts w:ascii="Courier New" w:hAnsi="Courier New" w:cs="Courier New"/>
        </w:rPr>
        <w:t>B</w:t>
      </w:r>
      <w:r w:rsidR="00B72168">
        <w:rPr>
          <w:rFonts w:ascii="Courier New" w:hAnsi="Courier New" w:cs="Courier New"/>
          <w:vertAlign w:val="subscript"/>
        </w:rPr>
        <w:t>j</w:t>
      </w:r>
      <w:proofErr w:type="spellEnd"/>
      <w:r w:rsidR="00B72168">
        <w:t xml:space="preserve"> </w:t>
      </w:r>
      <w:proofErr w:type="spellStart"/>
      <w:r w:rsidR="00B72168">
        <w:t>szigeteket</w:t>
      </w:r>
      <w:proofErr w:type="spellEnd"/>
      <w:r w:rsidR="00B72168">
        <w:t xml:space="preserve"> </w:t>
      </w:r>
      <w:proofErr w:type="spellStart"/>
      <w:r w:rsidR="004216F8">
        <w:t>é</w:t>
      </w:r>
      <w:r w:rsidR="00B72168">
        <w:t>s</w:t>
      </w:r>
      <w:proofErr w:type="spellEnd"/>
      <w:r w:rsidR="00B72168">
        <w:t xml:space="preserve"> a </w:t>
      </w:r>
      <w:proofErr w:type="spellStart"/>
      <w:r w:rsidR="00B72168">
        <w:t>hosszus</w:t>
      </w:r>
      <w:r w:rsidR="004216F8">
        <w:t>á</w:t>
      </w:r>
      <w:r w:rsidR="00B72168">
        <w:t>ga</w:t>
      </w:r>
      <w:proofErr w:type="spellEnd"/>
      <w:r w:rsidR="00B72168">
        <w:t xml:space="preserve"> </w:t>
      </w:r>
      <w:proofErr w:type="spellStart"/>
      <w:r w:rsidR="00B72168">
        <w:rPr>
          <w:rFonts w:ascii="Courier New" w:hAnsi="Courier New" w:cs="Courier New"/>
        </w:rPr>
        <w:t>D</w:t>
      </w:r>
      <w:r w:rsidR="00B72168">
        <w:rPr>
          <w:rFonts w:ascii="Courier New" w:hAnsi="Courier New" w:cs="Courier New"/>
          <w:vertAlign w:val="subscript"/>
        </w:rPr>
        <w:t>j</w:t>
      </w:r>
      <w:proofErr w:type="spellEnd"/>
      <w:r w:rsidR="00B72168">
        <w:t xml:space="preserve">. </w:t>
      </w:r>
    </w:p>
    <w:p w:rsidR="00284713" w:rsidRDefault="00B72168" w:rsidP="00B72168">
      <w:pPr>
        <w:jc w:val="both"/>
      </w:pPr>
      <w:r w:rsidRPr="00B72168">
        <w:t>M</w:t>
      </w:r>
      <w:r>
        <w:t xml:space="preserve">inden </w:t>
      </w:r>
      <w:proofErr w:type="spellStart"/>
      <w:r w:rsidRPr="00B72168">
        <w:t>i</w:t>
      </w:r>
      <w:r>
        <w:t>-dik</w:t>
      </w:r>
      <w:proofErr w:type="spellEnd"/>
      <w:r>
        <w:t xml:space="preserve"> </w:t>
      </w:r>
      <w:proofErr w:type="spellStart"/>
      <w:r>
        <w:t>szigeten</w:t>
      </w:r>
      <w:proofErr w:type="spellEnd"/>
      <w:proofErr w:type="gramStart"/>
      <w:r>
        <w:t>,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 ≤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≤ n)</w:t>
      </w:r>
      <w:proofErr w:type="spellStart"/>
      <w:r>
        <w:rPr>
          <w:rFonts w:ascii="Courier New" w:hAnsi="Courier New" w:cs="Courier New"/>
        </w:rPr>
        <w:t>i</w:t>
      </w:r>
      <w:proofErr w:type="spellEnd"/>
      <w:r w:rsidRPr="00B72168">
        <w:t xml:space="preserve"> </w:t>
      </w:r>
      <w:proofErr w:type="spellStart"/>
      <w:r w:rsidRPr="00B72168">
        <w:t>tipus</w:t>
      </w:r>
      <w:r w:rsidR="004216F8">
        <w:t>ú</w:t>
      </w:r>
      <w:proofErr w:type="spellEnd"/>
      <w:r w:rsidRPr="00B72168">
        <w:t xml:space="preserve"> </w:t>
      </w:r>
      <w:proofErr w:type="spellStart"/>
      <w:r w:rsidRPr="00B72168">
        <w:t>s</w:t>
      </w:r>
      <w:r w:rsidR="004216F8">
        <w:t>árká</w:t>
      </w:r>
      <w:r w:rsidRPr="00B72168">
        <w:t>nyok</w:t>
      </w:r>
      <w:proofErr w:type="spellEnd"/>
      <w:r w:rsidR="004216F8">
        <w:t xml:space="preserve"> </w:t>
      </w:r>
      <w:proofErr w:type="spellStart"/>
      <w:r w:rsidR="004216F8" w:rsidRPr="00B72168">
        <w:t>tal</w:t>
      </w:r>
      <w:r w:rsidR="004216F8">
        <w:t>á</w:t>
      </w:r>
      <w:r w:rsidR="004216F8" w:rsidRPr="00B72168">
        <w:t>lhat</w:t>
      </w:r>
      <w:r w:rsidR="004216F8">
        <w:t>ó</w:t>
      </w:r>
      <w:r w:rsidR="004216F8" w:rsidRPr="00B72168">
        <w:t>k</w:t>
      </w:r>
      <w:proofErr w:type="spellEnd"/>
      <w:r>
        <w:t>,</w:t>
      </w:r>
      <w:r w:rsidRPr="00B72168">
        <w:t xml:space="preserve"> </w:t>
      </w:r>
      <w:proofErr w:type="spellStart"/>
      <w:r w:rsidRPr="00B72168">
        <w:t>amelyek</w:t>
      </w:r>
      <w:proofErr w:type="spellEnd"/>
      <w:r w:rsidRPr="00B72168">
        <w:t xml:space="preserve"> </w:t>
      </w:r>
      <w:proofErr w:type="spellStart"/>
      <w:r>
        <w:t>pihen</w:t>
      </w:r>
      <w:r w:rsidR="004216F8">
        <w:t>é</w:t>
      </w:r>
      <w:r>
        <w:t>s</w:t>
      </w:r>
      <w:proofErr w:type="spellEnd"/>
      <w:r>
        <w:t xml:space="preserve"> </w:t>
      </w:r>
      <w:proofErr w:type="spellStart"/>
      <w:r>
        <w:t>n</w:t>
      </w:r>
      <w:r w:rsidR="004216F8">
        <w:t>é</w:t>
      </w:r>
      <w:r>
        <w:t>lk</w:t>
      </w:r>
      <w:r w:rsidR="004216F8">
        <w:t>ü</w:t>
      </w:r>
      <w:r>
        <w:t>l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rep</w:t>
      </w:r>
      <w:r w:rsidR="004216F8">
        <w:t>ü</w:t>
      </w:r>
      <w:r>
        <w:t>lni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Dmax</w:t>
      </w:r>
      <w:r>
        <w:rPr>
          <w:rFonts w:ascii="Courier New" w:hAnsi="Courier New" w:cs="Courier New"/>
          <w:vertAlign w:val="subscript"/>
        </w:rPr>
        <w:t>i</w:t>
      </w:r>
      <w:proofErr w:type="spellEnd"/>
      <w:r>
        <w:rPr>
          <w:rFonts w:ascii="Courier New" w:hAnsi="Courier New" w:cs="Courier New"/>
          <w:vertAlign w:val="subscript"/>
        </w:rPr>
        <w:t xml:space="preserve"> </w:t>
      </w:r>
      <w:proofErr w:type="spellStart"/>
      <w:r>
        <w:t>t</w:t>
      </w:r>
      <w:r w:rsidR="004216F8">
        <w:t>á</w:t>
      </w:r>
      <w:r>
        <w:t>vols</w:t>
      </w:r>
      <w:r w:rsidR="004216F8">
        <w:t>á</w:t>
      </w:r>
      <w:r>
        <w:t>got</w:t>
      </w:r>
      <w:proofErr w:type="spellEnd"/>
      <w:r>
        <w:t>.</w:t>
      </w:r>
      <w:r w:rsidR="00284713">
        <w:t xml:space="preserve"> </w:t>
      </w:r>
      <w:proofErr w:type="spellStart"/>
      <w:r w:rsidR="00284713">
        <w:t>Az</w:t>
      </w:r>
      <w:proofErr w:type="spellEnd"/>
      <w:r w:rsidR="00284713">
        <w:t xml:space="preserve"> </w:t>
      </w:r>
      <w:proofErr w:type="spellStart"/>
      <w:r w:rsidR="00284713">
        <w:t>i</w:t>
      </w:r>
      <w:proofErr w:type="spellEnd"/>
      <w:r w:rsidR="00284713">
        <w:t xml:space="preserve"> </w:t>
      </w:r>
      <w:proofErr w:type="spellStart"/>
      <w:r w:rsidR="00284713">
        <w:t>szigeten</w:t>
      </w:r>
      <w:proofErr w:type="spellEnd"/>
      <w:r w:rsidR="00284713">
        <w:t xml:space="preserve"> </w:t>
      </w:r>
      <w:proofErr w:type="spellStart"/>
      <w:r w:rsidR="00284713">
        <w:t>lev</w:t>
      </w:r>
      <w:r w:rsidR="004216F8">
        <w:t>ő</w:t>
      </w:r>
      <w:proofErr w:type="spellEnd"/>
      <w:r w:rsidR="00284713">
        <w:t xml:space="preserve"> </w:t>
      </w:r>
      <w:proofErr w:type="spellStart"/>
      <w:r w:rsidR="00284713">
        <w:t>s</w:t>
      </w:r>
      <w:r w:rsidR="004216F8">
        <w:t>á</w:t>
      </w:r>
      <w:r w:rsidR="00284713">
        <w:t>rk</w:t>
      </w:r>
      <w:r w:rsidR="004216F8">
        <w:t>á</w:t>
      </w:r>
      <w:r w:rsidR="00284713">
        <w:t>nyok</w:t>
      </w:r>
      <w:proofErr w:type="spellEnd"/>
      <w:r w:rsidR="00284713">
        <w:t xml:space="preserve"> </w:t>
      </w:r>
      <w:proofErr w:type="spellStart"/>
      <w:r w:rsidR="00284713">
        <w:t>minden</w:t>
      </w:r>
      <w:proofErr w:type="spellEnd"/>
      <w:r w:rsidR="00284713">
        <w:t xml:space="preserve"> </w:t>
      </w:r>
      <w:proofErr w:type="spellStart"/>
      <w:r w:rsidR="00284713">
        <w:t>olyan</w:t>
      </w:r>
      <w:proofErr w:type="spellEnd"/>
      <w:r w:rsidR="00284713">
        <w:t xml:space="preserve"> </w:t>
      </w:r>
      <w:proofErr w:type="spellStart"/>
      <w:r w:rsidR="004216F8">
        <w:t>útvonalat</w:t>
      </w:r>
      <w:proofErr w:type="spellEnd"/>
      <w:r w:rsidR="004216F8">
        <w:t xml:space="preserve"> </w:t>
      </w:r>
      <w:proofErr w:type="spellStart"/>
      <w:r w:rsidR="004216F8">
        <w:t>bejá</w:t>
      </w:r>
      <w:r w:rsidR="00284713">
        <w:t>rhatnak</w:t>
      </w:r>
      <w:proofErr w:type="spellEnd"/>
      <w:r w:rsidR="00284713">
        <w:t xml:space="preserve"> </w:t>
      </w:r>
      <w:r w:rsidR="00284713">
        <w:rPr>
          <w:rFonts w:ascii="Courier New" w:hAnsi="Courier New" w:cs="Courier New"/>
        </w:rPr>
        <w:t>j</w:t>
      </w:r>
      <w:r w:rsidR="00284713">
        <w:t>,</w:t>
      </w:r>
      <w:r w:rsidR="00284713">
        <w:rPr>
          <w:rFonts w:ascii="Courier New" w:hAnsi="Courier New" w:cs="Courier New"/>
        </w:rPr>
        <w:t>(1 ≤ j ≤ m)</w:t>
      </w:r>
      <w:r w:rsidR="00284713">
        <w:t xml:space="preserve"> </w:t>
      </w:r>
      <w:proofErr w:type="spellStart"/>
      <w:r w:rsidR="00284713">
        <w:t>amelyre</w:t>
      </w:r>
      <w:proofErr w:type="spellEnd"/>
      <w:r w:rsidR="00284713">
        <w:t xml:space="preserve"> </w:t>
      </w:r>
      <w:proofErr w:type="spellStart"/>
      <w:r w:rsidR="00284713">
        <w:rPr>
          <w:rFonts w:ascii="Courier New" w:hAnsi="Courier New" w:cs="Courier New"/>
        </w:rPr>
        <w:t>D</w:t>
      </w:r>
      <w:r w:rsidR="00284713">
        <w:rPr>
          <w:rFonts w:ascii="Courier New" w:hAnsi="Courier New" w:cs="Courier New"/>
          <w:vertAlign w:val="subscript"/>
        </w:rPr>
        <w:t>j</w:t>
      </w:r>
      <w:proofErr w:type="spellEnd"/>
      <w:r w:rsidR="00284713">
        <w:rPr>
          <w:rFonts w:ascii="Courier New" w:hAnsi="Courier New" w:cs="Courier New"/>
        </w:rPr>
        <w:t xml:space="preserve"> </w:t>
      </w:r>
      <w:r w:rsidR="00284713">
        <w:t>≤</w:t>
      </w:r>
      <w:r w:rsidR="00284713">
        <w:rPr>
          <w:rFonts w:ascii="Courier New" w:hAnsi="Courier New" w:cs="Courier New"/>
        </w:rPr>
        <w:t xml:space="preserve"> </w:t>
      </w:r>
      <w:proofErr w:type="spellStart"/>
      <w:r w:rsidR="00284713">
        <w:rPr>
          <w:rFonts w:ascii="Courier New" w:hAnsi="Courier New" w:cs="Courier New"/>
        </w:rPr>
        <w:t>Dmax</w:t>
      </w:r>
      <w:r w:rsidR="00284713">
        <w:rPr>
          <w:rFonts w:ascii="Courier New" w:hAnsi="Courier New" w:cs="Courier New"/>
          <w:vertAlign w:val="subscript"/>
        </w:rPr>
        <w:t>i</w:t>
      </w:r>
      <w:proofErr w:type="spellEnd"/>
      <w:r w:rsidR="00284713">
        <w:rPr>
          <w:rFonts w:ascii="Courier New" w:hAnsi="Courier New" w:cs="Courier New"/>
          <w:vertAlign w:val="subscript"/>
        </w:rPr>
        <w:t xml:space="preserve"> </w:t>
      </w:r>
      <w:proofErr w:type="spellStart"/>
      <w:r w:rsidR="00284713">
        <w:t>f</w:t>
      </w:r>
      <w:r w:rsidR="004216F8">
        <w:t>ü</w:t>
      </w:r>
      <w:r w:rsidR="00284713">
        <w:t>ggetlen</w:t>
      </w:r>
      <w:r w:rsidR="004216F8">
        <w:t>ű</w:t>
      </w:r>
      <w:r w:rsidR="00284713">
        <w:t>l</w:t>
      </w:r>
      <w:proofErr w:type="spellEnd"/>
      <w:r w:rsidR="00284713">
        <w:t xml:space="preserve"> </w:t>
      </w:r>
      <w:proofErr w:type="spellStart"/>
      <w:r w:rsidR="00284713">
        <w:t>att</w:t>
      </w:r>
      <w:r w:rsidR="004216F8">
        <w:t>ó</w:t>
      </w:r>
      <w:r w:rsidR="00284713">
        <w:t>l</w:t>
      </w:r>
      <w:proofErr w:type="spellEnd"/>
      <w:r w:rsidR="004216F8">
        <w:t xml:space="preserve">, </w:t>
      </w:r>
      <w:proofErr w:type="spellStart"/>
      <w:r w:rsidR="00284713">
        <w:t>hogy</w:t>
      </w:r>
      <w:proofErr w:type="spellEnd"/>
      <w:r w:rsidR="00284713">
        <w:t xml:space="preserve"> </w:t>
      </w:r>
      <w:proofErr w:type="spellStart"/>
      <w:r w:rsidR="00284713">
        <w:t>el</w:t>
      </w:r>
      <w:r w:rsidR="004216F8">
        <w:t>ő</w:t>
      </w:r>
      <w:r w:rsidR="00284713">
        <w:t>z</w:t>
      </w:r>
      <w:r w:rsidR="004216F8">
        <w:t>ö</w:t>
      </w:r>
      <w:r w:rsidR="00284713">
        <w:t>leg</w:t>
      </w:r>
      <w:proofErr w:type="spellEnd"/>
      <w:r w:rsidR="00284713">
        <w:t xml:space="preserve"> </w:t>
      </w:r>
      <w:proofErr w:type="spellStart"/>
      <w:r w:rsidR="00284713">
        <w:t>milyen</w:t>
      </w:r>
      <w:proofErr w:type="spellEnd"/>
      <w:r w:rsidR="00284713">
        <w:t xml:space="preserve"> </w:t>
      </w:r>
      <w:proofErr w:type="spellStart"/>
      <w:r w:rsidR="004216F8">
        <w:t>ú</w:t>
      </w:r>
      <w:r w:rsidR="00284713">
        <w:t>tvonalat</w:t>
      </w:r>
      <w:proofErr w:type="spellEnd"/>
      <w:r w:rsidR="00284713">
        <w:t xml:space="preserve"> </w:t>
      </w:r>
      <w:proofErr w:type="spellStart"/>
      <w:r w:rsidR="00284713">
        <w:t>tettek</w:t>
      </w:r>
      <w:proofErr w:type="spellEnd"/>
      <w:r w:rsidR="00284713">
        <w:t xml:space="preserve"> meg </w:t>
      </w:r>
      <w:proofErr w:type="spellStart"/>
      <w:r w:rsidR="00284713">
        <w:t>addig</w:t>
      </w:r>
      <w:proofErr w:type="spellEnd"/>
      <w:r w:rsidR="00284713">
        <w:t>.</w:t>
      </w:r>
    </w:p>
    <w:p w:rsidR="00284713" w:rsidRDefault="00284713" w:rsidP="00B72168">
      <w:pPr>
        <w:jc w:val="both"/>
      </w:pPr>
      <w:r>
        <w:t xml:space="preserve">Hiccup </w:t>
      </w:r>
      <w:proofErr w:type="spellStart"/>
      <w:proofErr w:type="gramStart"/>
      <w:r>
        <w:t>az</w:t>
      </w:r>
      <w:proofErr w:type="spellEnd"/>
      <w:proofErr w:type="gramEnd"/>
      <w:r>
        <w:t xml:space="preserve"> 1 </w:t>
      </w:r>
      <w:proofErr w:type="spellStart"/>
      <w:r>
        <w:t>szigetr</w:t>
      </w:r>
      <w:r w:rsidR="004216F8">
        <w:t>ő</w:t>
      </w:r>
      <w:r>
        <w:t>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N </w:t>
      </w:r>
      <w:proofErr w:type="spellStart"/>
      <w:r>
        <w:t>szigetre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 w:rsidR="004216F8">
        <w:t>é</w:t>
      </w:r>
      <w:r>
        <w:t>rni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megmentse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 w:rsidR="004216F8">
        <w:t>ő</w:t>
      </w:r>
      <w:r>
        <w:t xml:space="preserve"> </w:t>
      </w:r>
      <w:proofErr w:type="spellStart"/>
      <w:r>
        <w:t>s</w:t>
      </w:r>
      <w:r w:rsidR="004216F8">
        <w:t>á</w:t>
      </w:r>
      <w:r>
        <w:t>rk</w:t>
      </w:r>
      <w:r w:rsidR="004216F8">
        <w:t>á</w:t>
      </w:r>
      <w:r>
        <w:t>ny</w:t>
      </w:r>
      <w:r w:rsidR="004216F8">
        <w:t>á</w:t>
      </w:r>
      <w:r>
        <w:t>t</w:t>
      </w:r>
      <w:proofErr w:type="spellEnd"/>
      <w:r>
        <w:t xml:space="preserve"> </w:t>
      </w:r>
      <w:proofErr w:type="spellStart"/>
      <w:r>
        <w:t>Toothlesst</w:t>
      </w:r>
      <w:proofErr w:type="spellEnd"/>
      <w:r>
        <w:t>.</w:t>
      </w:r>
    </w:p>
    <w:p w:rsidR="004216F8" w:rsidRDefault="00284713" w:rsidP="00B72168">
      <w:pPr>
        <w:jc w:val="both"/>
      </w:pPr>
      <w:proofErr w:type="spellStart"/>
      <w:r>
        <w:t>Ahhoz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oda</w:t>
      </w:r>
      <w:r w:rsidR="004216F8">
        <w:t>é</w:t>
      </w:r>
      <w:r>
        <w:t>rjen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1 </w:t>
      </w:r>
      <w:proofErr w:type="spellStart"/>
      <w:r>
        <w:t>tipus</w:t>
      </w:r>
      <w:r w:rsidR="004216F8">
        <w:t>ú</w:t>
      </w:r>
      <w:proofErr w:type="spellEnd"/>
      <w:r>
        <w:t xml:space="preserve"> </w:t>
      </w:r>
      <w:proofErr w:type="spellStart"/>
      <w:r>
        <w:t>s</w:t>
      </w:r>
      <w:r w:rsidR="004216F8">
        <w:t>á</w:t>
      </w:r>
      <w:r>
        <w:t>rk</w:t>
      </w:r>
      <w:r w:rsidR="004216F8">
        <w:t>á</w:t>
      </w:r>
      <w:r>
        <w:t>nyt</w:t>
      </w:r>
      <w:proofErr w:type="spellEnd"/>
      <w:r>
        <w:t xml:space="preserve"> </w:t>
      </w:r>
      <w:proofErr w:type="spellStart"/>
      <w:r>
        <w:t>haszn</w:t>
      </w:r>
      <w:r w:rsidR="004216F8">
        <w:t>á</w:t>
      </w:r>
      <w:r>
        <w:t>lja</w:t>
      </w:r>
      <w:proofErr w:type="spellEnd"/>
      <w:r>
        <w:t xml:space="preserve"> (</w:t>
      </w:r>
      <w:proofErr w:type="spellStart"/>
      <w:r>
        <w:t>az</w:t>
      </w:r>
      <w:proofErr w:type="spellEnd"/>
      <w:r>
        <w:t xml:space="preserve"> 1 </w:t>
      </w:r>
      <w:proofErr w:type="spellStart"/>
      <w:r>
        <w:t>szigeten</w:t>
      </w:r>
      <w:proofErr w:type="spellEnd"/>
      <w:r>
        <w:t>)</w:t>
      </w:r>
      <w:r w:rsidR="00E75DF6">
        <w:t xml:space="preserve">. Ha Hiccup </w:t>
      </w:r>
      <w:proofErr w:type="spellStart"/>
      <w:r w:rsidR="00E75DF6">
        <w:t>egy</w:t>
      </w:r>
      <w:proofErr w:type="spellEnd"/>
      <w:r w:rsidR="00E75DF6">
        <w:t xml:space="preserve"> </w:t>
      </w:r>
      <w:proofErr w:type="spellStart"/>
      <w:r w:rsidR="00E75DF6">
        <w:t>adott</w:t>
      </w:r>
      <w:proofErr w:type="spellEnd"/>
      <w:r w:rsidR="00E75DF6">
        <w:t xml:space="preserve"> </w:t>
      </w:r>
      <w:proofErr w:type="spellStart"/>
      <w:r w:rsidR="00E75DF6">
        <w:t>pillanatban</w:t>
      </w:r>
      <w:proofErr w:type="spellEnd"/>
      <w:r w:rsidR="00E75DF6">
        <w:t xml:space="preserve"> </w:t>
      </w:r>
      <w:proofErr w:type="spellStart"/>
      <w:proofErr w:type="gramStart"/>
      <w:r w:rsidR="00E75DF6">
        <w:t>az</w:t>
      </w:r>
      <w:proofErr w:type="spellEnd"/>
      <w:proofErr w:type="gramEnd"/>
      <w:r w:rsidR="00E75DF6">
        <w:t xml:space="preserve"> </w:t>
      </w:r>
    </w:p>
    <w:p w:rsidR="00284713" w:rsidRDefault="004216F8" w:rsidP="00B72168">
      <w:pPr>
        <w:jc w:val="both"/>
      </w:pPr>
      <w:proofErr w:type="spellStart"/>
      <w:proofErr w:type="gramStart"/>
      <w:r w:rsidRPr="004216F8">
        <w:rPr>
          <w:rFonts w:ascii="Courier New" w:hAnsi="Courier New" w:cs="Courier New"/>
        </w:rPr>
        <w:t>i</w:t>
      </w:r>
      <w:proofErr w:type="spellEnd"/>
      <w:proofErr w:type="gramEnd"/>
      <w:r>
        <w:t xml:space="preserve"> </w:t>
      </w:r>
      <w:proofErr w:type="spellStart"/>
      <w:r w:rsidR="00E75DF6">
        <w:t>szige</w:t>
      </w:r>
      <w:r>
        <w:t>t</w:t>
      </w:r>
      <w:r w:rsidR="00E75DF6">
        <w:t>e</w:t>
      </w:r>
      <w:r>
        <w:t>n</w:t>
      </w:r>
      <w:proofErr w:type="spellEnd"/>
      <w:r w:rsidR="00E75DF6">
        <w:t xml:space="preserve"> van,</w:t>
      </w:r>
      <w:r w:rsidR="00E75DF6">
        <w:rPr>
          <w:rFonts w:ascii="Courier New" w:hAnsi="Courier New" w:cs="Courier New"/>
        </w:rPr>
        <w:t xml:space="preserve">(1 ≤ </w:t>
      </w:r>
      <w:proofErr w:type="spellStart"/>
      <w:r w:rsidR="00E75DF6">
        <w:rPr>
          <w:rFonts w:ascii="Courier New" w:hAnsi="Courier New" w:cs="Courier New"/>
        </w:rPr>
        <w:t>i</w:t>
      </w:r>
      <w:proofErr w:type="spellEnd"/>
      <w:r w:rsidR="00E75DF6">
        <w:rPr>
          <w:rFonts w:ascii="Courier New" w:hAnsi="Courier New" w:cs="Courier New"/>
        </w:rPr>
        <w:t xml:space="preserve"> ≤ n)</w:t>
      </w:r>
      <w:proofErr w:type="spellStart"/>
      <w:r>
        <w:t>é</w:t>
      </w:r>
      <w:r w:rsidR="00E75DF6" w:rsidRPr="00E75DF6">
        <w:t>s</w:t>
      </w:r>
      <w:proofErr w:type="spellEnd"/>
      <w:r w:rsidR="00E75DF6" w:rsidRPr="00E75DF6">
        <w:t xml:space="preserve"> van </w:t>
      </w:r>
      <w:proofErr w:type="spellStart"/>
      <w:r w:rsidR="00E75DF6" w:rsidRPr="00E75DF6">
        <w:t>egy</w:t>
      </w:r>
      <w:proofErr w:type="spellEnd"/>
      <w:r w:rsidR="00E75DF6" w:rsidRPr="00E75DF6">
        <w:t xml:space="preserve"> </w:t>
      </w:r>
      <w:r w:rsidR="00E75DF6" w:rsidRPr="004216F8">
        <w:rPr>
          <w:rFonts w:ascii="Courier New" w:hAnsi="Courier New" w:cs="Courier New"/>
        </w:rPr>
        <w:t>t</w:t>
      </w:r>
      <w:r w:rsidR="00E75DF6" w:rsidRPr="00E75DF6">
        <w:t xml:space="preserve"> </w:t>
      </w:r>
      <w:proofErr w:type="spellStart"/>
      <w:r w:rsidR="00E75DF6" w:rsidRPr="00E75DF6">
        <w:t>tipus</w:t>
      </w:r>
      <w:r>
        <w:t>ú</w:t>
      </w:r>
      <w:proofErr w:type="spellEnd"/>
      <w:r w:rsidR="00E75DF6" w:rsidRPr="00E75DF6">
        <w:t xml:space="preserve"> </w:t>
      </w:r>
      <w:proofErr w:type="spellStart"/>
      <w:r w:rsidR="00E75DF6" w:rsidRPr="00E75DF6">
        <w:t>s</w:t>
      </w:r>
      <w:r>
        <w:t>á</w:t>
      </w:r>
      <w:r w:rsidR="00E75DF6" w:rsidRPr="00E75DF6">
        <w:t>rk</w:t>
      </w:r>
      <w:r>
        <w:t>á</w:t>
      </w:r>
      <w:r w:rsidR="00E75DF6" w:rsidRPr="00E75DF6">
        <w:t>nya</w:t>
      </w:r>
      <w:proofErr w:type="spellEnd"/>
      <w:r w:rsidR="00E75DF6">
        <w:t xml:space="preserve"> </w:t>
      </w:r>
      <w:proofErr w:type="spellStart"/>
      <w:r w:rsidR="00E75DF6">
        <w:t>akkor</w:t>
      </w:r>
      <w:proofErr w:type="spellEnd"/>
      <w:r w:rsidR="00E75DF6">
        <w:t xml:space="preserve"> a </w:t>
      </w:r>
      <w:proofErr w:type="spellStart"/>
      <w:r w:rsidR="00E75DF6">
        <w:t>k</w:t>
      </w:r>
      <w:r w:rsidR="006B423C">
        <w:t>ö</w:t>
      </w:r>
      <w:r w:rsidR="00E75DF6">
        <w:t>vetkez</w:t>
      </w:r>
      <w:r w:rsidR="006B423C">
        <w:t>ő</w:t>
      </w:r>
      <w:r w:rsidR="00E75DF6">
        <w:t>ket</w:t>
      </w:r>
      <w:proofErr w:type="spellEnd"/>
      <w:r w:rsidR="00E75DF6">
        <w:t xml:space="preserve"> </w:t>
      </w:r>
      <w:proofErr w:type="spellStart"/>
      <w:r w:rsidR="00E75DF6">
        <w:t>v</w:t>
      </w:r>
      <w:r w:rsidR="006B423C">
        <w:t>á</w:t>
      </w:r>
      <w:r w:rsidR="00E75DF6">
        <w:t>llaszthatja</w:t>
      </w:r>
      <w:proofErr w:type="spellEnd"/>
      <w:r w:rsidR="00E75DF6">
        <w:t>:</w:t>
      </w:r>
    </w:p>
    <w:p w:rsidR="00E75DF6" w:rsidRDefault="006B423C" w:rsidP="00B72168">
      <w:pPr>
        <w:numPr>
          <w:ilvl w:val="0"/>
          <w:numId w:val="4"/>
        </w:numPr>
        <w:jc w:val="both"/>
      </w:pPr>
      <w:proofErr w:type="spellStart"/>
      <w:r>
        <w:t>Á</w:t>
      </w:r>
      <w:r w:rsidR="00E75DF6">
        <w:t>trep</w:t>
      </w:r>
      <w:r>
        <w:t>ü</w:t>
      </w:r>
      <w:r w:rsidR="00E75DF6">
        <w:t>lhet</w:t>
      </w:r>
      <w:proofErr w:type="spellEnd"/>
      <w:r w:rsidR="00E75DF6">
        <w:t xml:space="preserve"> </w:t>
      </w:r>
      <w:proofErr w:type="spellStart"/>
      <w:r w:rsidR="00E75DF6">
        <w:t>az</w:t>
      </w:r>
      <w:proofErr w:type="spellEnd"/>
      <w:r w:rsidR="00E75DF6">
        <w:t xml:space="preserve"> </w:t>
      </w:r>
      <w:proofErr w:type="spellStart"/>
      <w:r w:rsidR="00E75DF6" w:rsidRPr="00E75DF6">
        <w:rPr>
          <w:rFonts w:ascii="Courier New" w:hAnsi="Courier New" w:cs="Courier New"/>
        </w:rPr>
        <w:t>i</w:t>
      </w:r>
      <w:proofErr w:type="spellEnd"/>
      <w:r w:rsidR="00E75DF6">
        <w:t xml:space="preserve"> </w:t>
      </w:r>
      <w:proofErr w:type="spellStart"/>
      <w:r w:rsidR="00E75DF6">
        <w:t>szigetr</w:t>
      </w:r>
      <w:r>
        <w:t>ő</w:t>
      </w:r>
      <w:r w:rsidR="00E75DF6">
        <w:t>l</w:t>
      </w:r>
      <w:proofErr w:type="spellEnd"/>
      <w:r w:rsidR="00E75DF6">
        <w:t xml:space="preserve"> </w:t>
      </w:r>
      <w:proofErr w:type="spellStart"/>
      <w:r w:rsidR="00E75DF6">
        <w:t>egy</w:t>
      </w:r>
      <w:proofErr w:type="spellEnd"/>
      <w:r w:rsidR="00E75DF6">
        <w:t xml:space="preserve"> x </w:t>
      </w:r>
      <w:proofErr w:type="spellStart"/>
      <w:r w:rsidR="00E75DF6">
        <w:t>szigetre</w:t>
      </w:r>
      <w:proofErr w:type="spellEnd"/>
      <w:r w:rsidR="00E75DF6">
        <w:t xml:space="preserve"> </w:t>
      </w:r>
      <w:proofErr w:type="spellStart"/>
      <w:r w:rsidR="00E75DF6">
        <w:t>az</w:t>
      </w:r>
      <w:proofErr w:type="spellEnd"/>
      <w:r w:rsidR="00E75DF6">
        <w:t xml:space="preserve"> </w:t>
      </w:r>
      <w:r>
        <w:t>ő</w:t>
      </w:r>
      <w:r w:rsidR="00E75DF6">
        <w:t xml:space="preserve"> </w:t>
      </w:r>
      <w:proofErr w:type="spellStart"/>
      <w:r w:rsidR="00E75DF6">
        <w:t>s</w:t>
      </w:r>
      <w:r>
        <w:t>á</w:t>
      </w:r>
      <w:r w:rsidR="00E75DF6">
        <w:t>rk</w:t>
      </w:r>
      <w:r>
        <w:t>á</w:t>
      </w:r>
      <w:r w:rsidR="00E75DF6">
        <w:t>ny</w:t>
      </w:r>
      <w:r>
        <w:t>á</w:t>
      </w:r>
      <w:r w:rsidR="00E75DF6">
        <w:t>val</w:t>
      </w:r>
      <w:proofErr w:type="spellEnd"/>
      <w:r w:rsidR="00E75DF6">
        <w:t xml:space="preserve">, </w:t>
      </w:r>
      <w:proofErr w:type="spellStart"/>
      <w:r w:rsidR="00E75DF6">
        <w:t>haszn</w:t>
      </w:r>
      <w:r>
        <w:t>á</w:t>
      </w:r>
      <w:r w:rsidR="00E75DF6">
        <w:t>lva</w:t>
      </w:r>
      <w:proofErr w:type="spellEnd"/>
      <w:r w:rsidR="00E75DF6">
        <w:t xml:space="preserve"> </w:t>
      </w:r>
      <w:proofErr w:type="spellStart"/>
      <w:r w:rsidR="00E75DF6">
        <w:t>egy</w:t>
      </w:r>
      <w:proofErr w:type="spellEnd"/>
      <w:r w:rsidR="00E75DF6">
        <w:t xml:space="preserve"> </w:t>
      </w:r>
      <w:r w:rsidR="00E75DF6" w:rsidRPr="00E75DF6">
        <w:rPr>
          <w:rFonts w:ascii="Courier New" w:hAnsi="Courier New" w:cs="Courier New"/>
        </w:rPr>
        <w:t>j</w:t>
      </w:r>
      <w:r w:rsidR="00E75DF6">
        <w:t xml:space="preserve"> direct </w:t>
      </w:r>
      <w:proofErr w:type="spellStart"/>
      <w:r w:rsidR="00E75DF6">
        <w:t>utat</w:t>
      </w:r>
      <w:proofErr w:type="spellEnd"/>
      <w:r w:rsidR="00E75DF6">
        <w:t xml:space="preserve"> </w:t>
      </w:r>
      <w:proofErr w:type="spellStart"/>
      <w:r w:rsidR="00E75DF6">
        <w:t>az</w:t>
      </w:r>
      <w:proofErr w:type="spellEnd"/>
      <w:r w:rsidR="00E75DF6">
        <w:t xml:space="preserve"> </w:t>
      </w:r>
      <w:proofErr w:type="spellStart"/>
      <w:r w:rsidR="00E75DF6" w:rsidRPr="00E75DF6">
        <w:rPr>
          <w:rFonts w:ascii="Courier New" w:hAnsi="Courier New" w:cs="Courier New"/>
        </w:rPr>
        <w:t>i</w:t>
      </w:r>
      <w:proofErr w:type="spellEnd"/>
      <w:r w:rsidR="00E75DF6">
        <w:t xml:space="preserve"> </w:t>
      </w:r>
      <w:proofErr w:type="spellStart"/>
      <w:r>
        <w:t>é</w:t>
      </w:r>
      <w:r w:rsidR="00E75DF6">
        <w:t>s</w:t>
      </w:r>
      <w:proofErr w:type="spellEnd"/>
      <w:r w:rsidR="00E75DF6">
        <w:t xml:space="preserve"> </w:t>
      </w:r>
      <w:r w:rsidR="00E75DF6" w:rsidRPr="00E75DF6">
        <w:rPr>
          <w:rFonts w:ascii="Courier New" w:hAnsi="Courier New" w:cs="Courier New"/>
        </w:rPr>
        <w:t>x</w:t>
      </w:r>
      <w:r w:rsidR="00E75DF6">
        <w:t xml:space="preserve"> </w:t>
      </w:r>
      <w:proofErr w:type="spellStart"/>
      <w:r w:rsidR="00E75DF6">
        <w:t>szigetek</w:t>
      </w:r>
      <w:proofErr w:type="spellEnd"/>
      <w:r w:rsidR="00E75DF6">
        <w:t xml:space="preserve"> </w:t>
      </w:r>
      <w:proofErr w:type="spellStart"/>
      <w:r w:rsidR="00E75DF6">
        <w:t>k</w:t>
      </w:r>
      <w:r>
        <w:t>ö</w:t>
      </w:r>
      <w:r w:rsidR="00E75DF6">
        <w:t>z</w:t>
      </w:r>
      <w:r>
        <w:t>ö</w:t>
      </w:r>
      <w:r w:rsidR="00E75DF6">
        <w:t>tt</w:t>
      </w:r>
      <w:proofErr w:type="spellEnd"/>
      <w:r w:rsidR="00E75DF6">
        <w:t xml:space="preserve"> ha </w:t>
      </w:r>
      <w:proofErr w:type="spellStart"/>
      <w:r w:rsidR="00E75DF6" w:rsidRPr="00E75DF6">
        <w:rPr>
          <w:rFonts w:ascii="Courier New" w:hAnsi="Courier New" w:cs="Courier New"/>
        </w:rPr>
        <w:t>D</w:t>
      </w:r>
      <w:r w:rsidR="00E75DF6" w:rsidRPr="00E75DF6">
        <w:rPr>
          <w:rFonts w:ascii="Courier New" w:hAnsi="Courier New" w:cs="Courier New"/>
          <w:vertAlign w:val="subscript"/>
        </w:rPr>
        <w:t>j</w:t>
      </w:r>
      <w:proofErr w:type="spellEnd"/>
      <w:r w:rsidR="00E75DF6" w:rsidRPr="00E75DF6">
        <w:rPr>
          <w:rFonts w:ascii="Courier New" w:hAnsi="Courier New" w:cs="Courier New"/>
        </w:rPr>
        <w:t xml:space="preserve"> </w:t>
      </w:r>
      <w:r w:rsidR="00E75DF6">
        <w:t>≤</w:t>
      </w:r>
      <w:r w:rsidR="00E75DF6" w:rsidRPr="00E75DF6">
        <w:rPr>
          <w:rFonts w:ascii="Courier New" w:hAnsi="Courier New" w:cs="Courier New"/>
        </w:rPr>
        <w:t xml:space="preserve"> </w:t>
      </w:r>
      <w:proofErr w:type="spellStart"/>
      <w:r w:rsidR="00E75DF6" w:rsidRPr="00E75DF6">
        <w:rPr>
          <w:rFonts w:ascii="Courier New" w:hAnsi="Courier New" w:cs="Courier New"/>
        </w:rPr>
        <w:t>Dmax</w:t>
      </w:r>
      <w:r w:rsidR="00E75DF6" w:rsidRPr="00E75DF6">
        <w:rPr>
          <w:rFonts w:ascii="Courier New" w:hAnsi="Courier New" w:cs="Courier New"/>
          <w:vertAlign w:val="subscript"/>
        </w:rPr>
        <w:t>t</w:t>
      </w:r>
      <w:proofErr w:type="spellEnd"/>
    </w:p>
    <w:p w:rsidR="00E75DF6" w:rsidRDefault="00E75DF6" w:rsidP="00B72168">
      <w:pPr>
        <w:numPr>
          <w:ilvl w:val="0"/>
          <w:numId w:val="4"/>
        </w:numPr>
        <w:jc w:val="both"/>
      </w:pPr>
      <w:proofErr w:type="spellStart"/>
      <w:r>
        <w:t>Kicser</w:t>
      </w:r>
      <w:r w:rsidR="006B423C">
        <w:t>é</w:t>
      </w:r>
      <w:r>
        <w:t>lheti</w:t>
      </w:r>
      <w:proofErr w:type="spellEnd"/>
      <w:r>
        <w:t xml:space="preserve"> a </w:t>
      </w:r>
      <w:r w:rsidRPr="006B423C">
        <w:rPr>
          <w:rFonts w:ascii="Courier New" w:hAnsi="Courier New" w:cs="Courier New"/>
        </w:rPr>
        <w:t>t</w:t>
      </w:r>
      <w:r>
        <w:t xml:space="preserve"> </w:t>
      </w:r>
      <w:proofErr w:type="spellStart"/>
      <w:r>
        <w:t>tipus</w:t>
      </w:r>
      <w:r w:rsidR="006B423C">
        <w:t>ú</w:t>
      </w:r>
      <w:proofErr w:type="spellEnd"/>
      <w:r>
        <w:t xml:space="preserve"> </w:t>
      </w:r>
      <w:proofErr w:type="spellStart"/>
      <w:r>
        <w:t>s</w:t>
      </w:r>
      <w:r w:rsidR="006B423C">
        <w:t>á</w:t>
      </w:r>
      <w:r>
        <w:t>rk</w:t>
      </w:r>
      <w:r w:rsidR="006B423C">
        <w:t>á</w:t>
      </w:r>
      <w:r>
        <w:t>nyt</w:t>
      </w:r>
      <w:proofErr w:type="spellEnd"/>
      <w:r>
        <w:t xml:space="preserve"> a </w:t>
      </w:r>
      <w:proofErr w:type="spellStart"/>
      <w:r>
        <w:t>szigeten</w:t>
      </w:r>
      <w:proofErr w:type="spellEnd"/>
      <w:r>
        <w:t xml:space="preserve"> </w:t>
      </w:r>
      <w:proofErr w:type="spellStart"/>
      <w:r>
        <w:t>tal</w:t>
      </w:r>
      <w:r w:rsidR="006B423C">
        <w:t>á</w:t>
      </w:r>
      <w:r>
        <w:t>lhat</w:t>
      </w:r>
      <w:r w:rsidR="006B423C">
        <w:t>ó</w:t>
      </w:r>
      <w:proofErr w:type="spellEnd"/>
      <w:r>
        <w:t xml:space="preserve"> </w:t>
      </w:r>
      <w:proofErr w:type="spellStart"/>
      <w:r w:rsidRPr="00E75DF6">
        <w:rPr>
          <w:rFonts w:ascii="Courier New" w:hAnsi="Courier New" w:cs="Courier New"/>
        </w:rPr>
        <w:t>i</w:t>
      </w:r>
      <w:proofErr w:type="spellEnd"/>
      <w:r>
        <w:t xml:space="preserve"> </w:t>
      </w:r>
      <w:proofErr w:type="spellStart"/>
      <w:r>
        <w:t>tipus</w:t>
      </w:r>
      <w:r w:rsidR="006B423C">
        <w:t>ú</w:t>
      </w:r>
      <w:r>
        <w:t>val</w:t>
      </w:r>
      <w:proofErr w:type="spellEnd"/>
    </w:p>
    <w:p w:rsidR="00E75DF6" w:rsidRDefault="00E75DF6" w:rsidP="00E75DF6">
      <w:pPr>
        <w:ind w:left="720"/>
        <w:jc w:val="both"/>
      </w:pPr>
    </w:p>
    <w:p w:rsidR="00615C38" w:rsidRDefault="00615C38"/>
    <w:p w:rsidR="002C1991" w:rsidRDefault="002C1991">
      <w:pPr>
        <w:rPr>
          <w:b/>
          <w:bCs/>
          <w:lang w:val="ro-RO"/>
        </w:rPr>
      </w:pPr>
      <w:r>
        <w:rPr>
          <w:b/>
          <w:bCs/>
          <w:lang w:val="ro-RO"/>
        </w:rPr>
        <w:t>K</w:t>
      </w:r>
      <w:r w:rsidR="006B423C">
        <w:t>ö</w:t>
      </w:r>
      <w:proofErr w:type="spellStart"/>
      <w:r>
        <w:rPr>
          <w:b/>
          <w:bCs/>
          <w:lang w:val="ro-RO"/>
        </w:rPr>
        <w:t>vetelm</w:t>
      </w:r>
      <w:proofErr w:type="spellEnd"/>
      <w:r w:rsidR="006B423C">
        <w:t>é</w:t>
      </w:r>
      <w:proofErr w:type="spellStart"/>
      <w:r>
        <w:rPr>
          <w:b/>
          <w:bCs/>
          <w:lang w:val="ro-RO"/>
        </w:rPr>
        <w:t>nyek</w:t>
      </w:r>
      <w:proofErr w:type="spellEnd"/>
    </w:p>
    <w:p w:rsidR="00615C38" w:rsidRDefault="00615C38">
      <w:pPr>
        <w:rPr>
          <w:b/>
          <w:bCs/>
          <w:lang w:val="ro-RO"/>
        </w:rPr>
      </w:pPr>
    </w:p>
    <w:p w:rsidR="006B423C" w:rsidRDefault="002C1991" w:rsidP="006B423C">
      <w:pPr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Hat</w:t>
      </w:r>
      <w:r w:rsidR="006B423C">
        <w:rPr>
          <w:lang w:val="ro-RO"/>
        </w:rPr>
        <w:t>ározzá</w:t>
      </w:r>
      <w:r>
        <w:rPr>
          <w:lang w:val="ro-RO"/>
        </w:rPr>
        <w:t>tok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meg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azt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maxim</w:t>
      </w:r>
      <w:r w:rsidR="006B423C">
        <w:rPr>
          <w:lang w:val="ro-RO"/>
        </w:rPr>
        <w:t>á</w:t>
      </w:r>
      <w:r>
        <w:rPr>
          <w:lang w:val="ro-RO"/>
        </w:rPr>
        <w:t>lis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</w:t>
      </w:r>
      <w:r w:rsidR="006B423C">
        <w:rPr>
          <w:lang w:val="ro-RO"/>
        </w:rPr>
        <w:t>á</w:t>
      </w:r>
      <w:r>
        <w:rPr>
          <w:lang w:val="ro-RO"/>
        </w:rPr>
        <w:t>vols</w:t>
      </w:r>
      <w:r w:rsidR="006B423C">
        <w:rPr>
          <w:lang w:val="ro-RO"/>
        </w:rPr>
        <w:t>á</w:t>
      </w:r>
      <w:r>
        <w:rPr>
          <w:lang w:val="ro-RO"/>
        </w:rPr>
        <w:t>got</w:t>
      </w:r>
      <w:proofErr w:type="spellEnd"/>
      <w:r w:rsidRPr="002C1991">
        <w:rPr>
          <w:rFonts w:ascii="Courier New" w:hAnsi="Courier New" w:cs="Courier New"/>
          <w:lang w:val="ro-RO"/>
        </w:rPr>
        <w:t xml:space="preserve"> </w:t>
      </w:r>
      <w:proofErr w:type="spellStart"/>
      <w:r>
        <w:rPr>
          <w:rFonts w:ascii="Courier New" w:hAnsi="Courier New" w:cs="Courier New"/>
          <w:lang w:val="ro-RO"/>
        </w:rPr>
        <w:t>Dmax</w:t>
      </w:r>
      <w:r>
        <w:rPr>
          <w:rFonts w:ascii="Courier New" w:hAnsi="Courier New" w:cs="Courier New"/>
          <w:vertAlign w:val="subscript"/>
          <w:lang w:val="ro-RO"/>
        </w:rPr>
        <w:t>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amely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egy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</w:t>
      </w:r>
      <w:r w:rsidR="006B423C">
        <w:rPr>
          <w:lang w:val="ro-RO"/>
        </w:rPr>
        <w:t>á</w:t>
      </w:r>
      <w:r>
        <w:rPr>
          <w:lang w:val="ro-RO"/>
        </w:rPr>
        <w:t>rk</w:t>
      </w:r>
      <w:r w:rsidR="006B423C">
        <w:rPr>
          <w:lang w:val="ro-RO"/>
        </w:rPr>
        <w:t>á</w:t>
      </w:r>
      <w:r>
        <w:rPr>
          <w:lang w:val="ro-RO"/>
        </w:rPr>
        <w:t>nyra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jellemz</w:t>
      </w:r>
      <w:proofErr w:type="spellEnd"/>
      <w:r w:rsidR="006B423C">
        <w:t>ő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amelyhez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Hiccup</w:t>
      </w:r>
      <w:proofErr w:type="spellEnd"/>
      <w:r>
        <w:rPr>
          <w:lang w:val="ro-RO"/>
        </w:rPr>
        <w:t xml:space="preserve"> el</w:t>
      </w:r>
      <w:r w:rsidR="006B423C">
        <w:t>é</w:t>
      </w:r>
      <w:proofErr w:type="spellStart"/>
      <w:r>
        <w:rPr>
          <w:lang w:val="ro-RO"/>
        </w:rPr>
        <w:t>rhet</w:t>
      </w:r>
      <w:proofErr w:type="spellEnd"/>
      <w:r>
        <w:rPr>
          <w:lang w:val="ro-RO"/>
        </w:rPr>
        <w:t xml:space="preserve"> an</w:t>
      </w:r>
      <w:r w:rsidR="006B423C">
        <w:t>é</w:t>
      </w:r>
      <w:proofErr w:type="spellStart"/>
      <w:r>
        <w:rPr>
          <w:lang w:val="ro-RO"/>
        </w:rPr>
        <w:t>lk</w:t>
      </w:r>
      <w:proofErr w:type="spellEnd"/>
      <w:r w:rsidR="006B423C">
        <w:t>ü</w:t>
      </w:r>
      <w:r>
        <w:rPr>
          <w:lang w:val="ro-RO"/>
        </w:rPr>
        <w:t xml:space="preserve">l, </w:t>
      </w:r>
      <w:proofErr w:type="spellStart"/>
      <w:r>
        <w:rPr>
          <w:lang w:val="ro-RO"/>
        </w:rPr>
        <w:t>hogy</w:t>
      </w:r>
      <w:proofErr w:type="spellEnd"/>
      <w:r>
        <w:rPr>
          <w:lang w:val="ro-RO"/>
        </w:rPr>
        <w:t xml:space="preserve"> </w:t>
      </w:r>
      <w:proofErr w:type="spellStart"/>
      <w:r w:rsidR="006B423C">
        <w:rPr>
          <w:lang w:val="ro-RO"/>
        </w:rPr>
        <w:t>az</w:t>
      </w:r>
      <w:proofErr w:type="spellEnd"/>
      <w:r w:rsidR="006B423C">
        <w:rPr>
          <w:lang w:val="ro-RO"/>
        </w:rPr>
        <w:t xml:space="preserve"> </w:t>
      </w:r>
      <w:r>
        <w:rPr>
          <w:lang w:val="ro-RO"/>
        </w:rPr>
        <w:t xml:space="preserve">1-es </w:t>
      </w:r>
      <w:proofErr w:type="spellStart"/>
      <w:r>
        <w:rPr>
          <w:lang w:val="ro-RO"/>
        </w:rPr>
        <w:t>szigeten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elvett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</w:t>
      </w:r>
      <w:r w:rsidR="006B423C">
        <w:rPr>
          <w:lang w:val="ro-RO"/>
        </w:rPr>
        <w:t>á</w:t>
      </w:r>
      <w:r>
        <w:rPr>
          <w:lang w:val="ro-RO"/>
        </w:rPr>
        <w:t>rk</w:t>
      </w:r>
      <w:r w:rsidR="006B423C">
        <w:rPr>
          <w:lang w:val="ro-RO"/>
        </w:rPr>
        <w:t>á</w:t>
      </w:r>
      <w:r>
        <w:rPr>
          <w:lang w:val="ro-RO"/>
        </w:rPr>
        <w:t>nyt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kicser</w:t>
      </w:r>
      <w:r w:rsidR="006B423C">
        <w:rPr>
          <w:lang w:val="ro-RO"/>
        </w:rPr>
        <w:t>é</w:t>
      </w:r>
      <w:r>
        <w:rPr>
          <w:lang w:val="ro-RO"/>
        </w:rPr>
        <w:t>ln</w:t>
      </w:r>
      <w:r w:rsidR="006B423C">
        <w:rPr>
          <w:lang w:val="ro-RO"/>
        </w:rPr>
        <w:t>é</w:t>
      </w:r>
      <w:r w:rsidR="00E55709">
        <w:rPr>
          <w:lang w:val="ro-RO"/>
        </w:rPr>
        <w:t>.</w:t>
      </w:r>
      <w:proofErr w:type="spellEnd"/>
    </w:p>
    <w:p w:rsidR="00014773" w:rsidRPr="006B423C" w:rsidRDefault="00E55709" w:rsidP="006B423C">
      <w:pPr>
        <w:numPr>
          <w:ilvl w:val="0"/>
          <w:numId w:val="2"/>
        </w:numPr>
        <w:rPr>
          <w:lang w:val="ro-RO"/>
        </w:rPr>
      </w:pPr>
      <w:proofErr w:type="spellStart"/>
      <w:r w:rsidRPr="006B423C">
        <w:rPr>
          <w:lang w:val="ro-RO"/>
        </w:rPr>
        <w:t>Hat</w:t>
      </w:r>
      <w:r w:rsidR="006B423C">
        <w:rPr>
          <w:lang w:val="ro-RO"/>
        </w:rPr>
        <w:t>ározzá</w:t>
      </w:r>
      <w:r w:rsidRPr="006B423C">
        <w:rPr>
          <w:lang w:val="ro-RO"/>
        </w:rPr>
        <w:t>tok</w:t>
      </w:r>
      <w:proofErr w:type="spellEnd"/>
      <w:r w:rsidRPr="006B423C">
        <w:rPr>
          <w:lang w:val="ro-RO"/>
        </w:rPr>
        <w:t xml:space="preserve"> </w:t>
      </w:r>
      <w:proofErr w:type="spellStart"/>
      <w:r w:rsidRPr="006B423C">
        <w:rPr>
          <w:lang w:val="ro-RO"/>
        </w:rPr>
        <w:t>meg</w:t>
      </w:r>
      <w:proofErr w:type="spellEnd"/>
      <w:r w:rsidRPr="006B423C">
        <w:rPr>
          <w:lang w:val="ro-RO"/>
        </w:rPr>
        <w:t xml:space="preserve"> </w:t>
      </w:r>
      <w:proofErr w:type="spellStart"/>
      <w:r w:rsidRPr="006B423C">
        <w:rPr>
          <w:lang w:val="ro-RO"/>
        </w:rPr>
        <w:t>azt</w:t>
      </w:r>
      <w:proofErr w:type="spellEnd"/>
      <w:r w:rsidRPr="006B423C">
        <w:rPr>
          <w:lang w:val="ro-RO"/>
        </w:rPr>
        <w:t xml:space="preserve"> a </w:t>
      </w:r>
      <w:proofErr w:type="spellStart"/>
      <w:r w:rsidRPr="006B423C">
        <w:rPr>
          <w:lang w:val="ro-RO"/>
        </w:rPr>
        <w:t>minim</w:t>
      </w:r>
      <w:r w:rsidR="006B423C">
        <w:rPr>
          <w:lang w:val="ro-RO"/>
        </w:rPr>
        <w:t>á</w:t>
      </w:r>
      <w:r w:rsidRPr="006B423C">
        <w:rPr>
          <w:lang w:val="ro-RO"/>
        </w:rPr>
        <w:t>lis</w:t>
      </w:r>
      <w:proofErr w:type="spellEnd"/>
      <w:r w:rsidRPr="006B423C">
        <w:rPr>
          <w:lang w:val="ro-RO"/>
        </w:rPr>
        <w:t xml:space="preserve"> </w:t>
      </w:r>
      <w:proofErr w:type="spellStart"/>
      <w:r w:rsidRPr="006B423C">
        <w:rPr>
          <w:lang w:val="ro-RO"/>
        </w:rPr>
        <w:t>t</w:t>
      </w:r>
      <w:r w:rsidR="006B423C">
        <w:rPr>
          <w:lang w:val="ro-RO"/>
        </w:rPr>
        <w:t>á</w:t>
      </w:r>
      <w:r w:rsidR="00014773" w:rsidRPr="006B423C">
        <w:rPr>
          <w:lang w:val="ro-RO"/>
        </w:rPr>
        <w:t>vols</w:t>
      </w:r>
      <w:r w:rsidR="006B423C">
        <w:rPr>
          <w:lang w:val="ro-RO"/>
        </w:rPr>
        <w:t>á</w:t>
      </w:r>
      <w:r w:rsidR="00014773" w:rsidRPr="006B423C">
        <w:rPr>
          <w:lang w:val="ro-RO"/>
        </w:rPr>
        <w:t>got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amelyet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Hiccup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meg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kell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tegyen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ahhoz</w:t>
      </w:r>
      <w:proofErr w:type="spellEnd"/>
      <w:r w:rsidR="00014773" w:rsidRPr="006B423C">
        <w:rPr>
          <w:lang w:val="ro-RO"/>
        </w:rPr>
        <w:t xml:space="preserve">, </w:t>
      </w:r>
      <w:proofErr w:type="spellStart"/>
      <w:r w:rsidR="00014773" w:rsidRPr="006B423C">
        <w:rPr>
          <w:lang w:val="ro-RO"/>
        </w:rPr>
        <w:t>hogy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az</w:t>
      </w:r>
      <w:proofErr w:type="spellEnd"/>
      <w:r w:rsidR="00014773" w:rsidRPr="006B423C">
        <w:rPr>
          <w:lang w:val="ro-RO"/>
        </w:rPr>
        <w:t xml:space="preserve"> 1-es </w:t>
      </w:r>
      <w:proofErr w:type="spellStart"/>
      <w:r w:rsidR="00014773" w:rsidRPr="006B423C">
        <w:rPr>
          <w:lang w:val="ro-RO"/>
        </w:rPr>
        <w:t>szigetr</w:t>
      </w:r>
      <w:proofErr w:type="spellEnd"/>
      <w:r w:rsidR="006B423C">
        <w:t>ő</w:t>
      </w:r>
      <w:r w:rsidR="00014773" w:rsidRPr="006B423C">
        <w:rPr>
          <w:lang w:val="ro-RO"/>
        </w:rPr>
        <w:t xml:space="preserve">l </w:t>
      </w:r>
      <w:proofErr w:type="spellStart"/>
      <w:r w:rsidR="00014773" w:rsidRPr="006B423C">
        <w:rPr>
          <w:lang w:val="ro-RO"/>
        </w:rPr>
        <w:t>az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N-dik</w:t>
      </w:r>
      <w:proofErr w:type="spellEnd"/>
      <w:r w:rsidR="00014773" w:rsidRPr="006B423C">
        <w:rPr>
          <w:lang w:val="ro-RO"/>
        </w:rPr>
        <w:t xml:space="preserve"> </w:t>
      </w:r>
      <w:proofErr w:type="spellStart"/>
      <w:r w:rsidR="00014773" w:rsidRPr="006B423C">
        <w:rPr>
          <w:lang w:val="ro-RO"/>
        </w:rPr>
        <w:t>szigetre</w:t>
      </w:r>
      <w:proofErr w:type="spellEnd"/>
      <w:r w:rsidR="00014773" w:rsidRPr="006B423C">
        <w:rPr>
          <w:lang w:val="ro-RO"/>
        </w:rPr>
        <w:t xml:space="preserve"> </w:t>
      </w:r>
      <w:r w:rsidR="006B423C">
        <w:t>é</w:t>
      </w:r>
      <w:proofErr w:type="spellStart"/>
      <w:r w:rsidR="00014773" w:rsidRPr="006B423C">
        <w:rPr>
          <w:lang w:val="ro-RO"/>
        </w:rPr>
        <w:t>rjen</w:t>
      </w:r>
      <w:proofErr w:type="spellEnd"/>
      <w:r w:rsidR="00014773" w:rsidRPr="006B423C">
        <w:rPr>
          <w:lang w:val="ro-RO"/>
        </w:rPr>
        <w:t>.</w:t>
      </w:r>
    </w:p>
    <w:p w:rsidR="006B423C" w:rsidRDefault="006B423C">
      <w:pPr>
        <w:rPr>
          <w:b/>
          <w:bCs/>
          <w:lang w:val="ro-RO"/>
        </w:rPr>
      </w:pPr>
    </w:p>
    <w:p w:rsidR="00000FA7" w:rsidRDefault="00000FA7">
      <w:pPr>
        <w:rPr>
          <w:b/>
          <w:bCs/>
          <w:lang w:val="ro-RO"/>
        </w:rPr>
      </w:pPr>
      <w:proofErr w:type="spellStart"/>
      <w:r>
        <w:rPr>
          <w:b/>
          <w:bCs/>
          <w:lang w:val="ro-RO"/>
        </w:rPr>
        <w:t>Bemeneteli</w:t>
      </w:r>
      <w:proofErr w:type="spellEnd"/>
      <w:r>
        <w:rPr>
          <w:b/>
          <w:bCs/>
          <w:lang w:val="ro-RO"/>
        </w:rPr>
        <w:t xml:space="preserve"> </w:t>
      </w:r>
      <w:proofErr w:type="spellStart"/>
      <w:r>
        <w:rPr>
          <w:b/>
          <w:bCs/>
          <w:lang w:val="ro-RO"/>
        </w:rPr>
        <w:t>adatok</w:t>
      </w:r>
      <w:proofErr w:type="spellEnd"/>
    </w:p>
    <w:p w:rsidR="006B423C" w:rsidRDefault="006B423C">
      <w:pPr>
        <w:jc w:val="both"/>
        <w:rPr>
          <w:lang w:val="ro-RO"/>
        </w:rPr>
      </w:pPr>
    </w:p>
    <w:p w:rsidR="00EF353F" w:rsidRDefault="00014773">
      <w:pPr>
        <w:jc w:val="both"/>
        <w:rPr>
          <w:lang w:val="ro-RO"/>
        </w:rPr>
      </w:pPr>
      <w:r w:rsidRPr="00014773">
        <w:rPr>
          <w:lang w:val="ro-RO"/>
        </w:rPr>
        <w:t xml:space="preserve">A </w:t>
      </w:r>
      <w:proofErr w:type="spellStart"/>
      <w:r w:rsidRPr="00014773">
        <w:rPr>
          <w:lang w:val="ro-RO"/>
        </w:rPr>
        <w:t>bemeneteli</w:t>
      </w:r>
      <w:proofErr w:type="spellEnd"/>
      <w:r w:rsidRPr="00014773">
        <w:rPr>
          <w:lang w:val="ro-RO"/>
        </w:rPr>
        <w:t xml:space="preserve"> </w:t>
      </w:r>
      <w:proofErr w:type="spellStart"/>
      <w:r w:rsidRPr="00014773">
        <w:rPr>
          <w:lang w:val="ro-RO"/>
        </w:rPr>
        <w:t>f</w:t>
      </w:r>
      <w:r w:rsidR="006B423C">
        <w:rPr>
          <w:lang w:val="ro-RO"/>
        </w:rPr>
        <w:t>á</w:t>
      </w:r>
      <w:r w:rsidRPr="00014773">
        <w:rPr>
          <w:lang w:val="ro-RO"/>
        </w:rPr>
        <w:t>jl</w:t>
      </w:r>
      <w:proofErr w:type="spellEnd"/>
      <w:r>
        <w:rPr>
          <w:rFonts w:ascii="Courier New" w:hAnsi="Courier New" w:cs="Courier New"/>
          <w:lang w:val="ro-RO"/>
        </w:rPr>
        <w:t xml:space="preserve"> </w:t>
      </w:r>
      <w:proofErr w:type="spellStart"/>
      <w:r w:rsidR="00615C38">
        <w:rPr>
          <w:rFonts w:ascii="Courier New" w:hAnsi="Courier New" w:cs="Courier New"/>
          <w:lang w:val="ro-RO"/>
        </w:rPr>
        <w:t>dragoni.in</w:t>
      </w:r>
      <w:proofErr w:type="spellEnd"/>
      <w:r w:rsidR="00615C38">
        <w:rPr>
          <w:lang w:val="ro-RO"/>
        </w:rPr>
        <w:t xml:space="preserve"> </w:t>
      </w:r>
      <w:proofErr w:type="spellStart"/>
      <w:r>
        <w:rPr>
          <w:lang w:val="ro-RO"/>
        </w:rPr>
        <w:t>els</w:t>
      </w:r>
      <w:proofErr w:type="spellEnd"/>
      <w:r w:rsidR="006B423C">
        <w:t>ő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sor</w:t>
      </w:r>
      <w:r w:rsidR="00220B5D">
        <w:rPr>
          <w:lang w:val="ro-RO"/>
        </w:rPr>
        <w:t>á</w:t>
      </w:r>
      <w:r>
        <w:rPr>
          <w:lang w:val="ro-RO"/>
        </w:rPr>
        <w:t>ban</w:t>
      </w:r>
      <w:proofErr w:type="spellEnd"/>
      <w:r>
        <w:rPr>
          <w:lang w:val="ro-RO"/>
        </w:rPr>
        <w:t xml:space="preserve"> </w:t>
      </w:r>
      <w:proofErr w:type="spellStart"/>
      <w:r w:rsidR="00220B5D">
        <w:rPr>
          <w:lang w:val="ro-RO"/>
        </w:rPr>
        <w:t>egy</w:t>
      </w:r>
      <w:proofErr w:type="spellEnd"/>
      <w:r>
        <w:rPr>
          <w:lang w:val="ro-RO"/>
        </w:rPr>
        <w:t xml:space="preserve"> </w:t>
      </w:r>
      <w:r w:rsidR="00615C38">
        <w:rPr>
          <w:rFonts w:ascii="Courier New" w:hAnsi="Courier New" w:cs="Courier New"/>
          <w:lang w:val="ro-RO"/>
        </w:rPr>
        <w:t>p</w:t>
      </w:r>
      <w:r>
        <w:rPr>
          <w:rFonts w:ascii="Courier New" w:hAnsi="Courier New" w:cs="Courier New"/>
          <w:lang w:val="ro-RO"/>
        </w:rPr>
        <w:t xml:space="preserve"> </w:t>
      </w:r>
      <w:proofErr w:type="spellStart"/>
      <w:r w:rsidRPr="00014773">
        <w:rPr>
          <w:lang w:val="ro-RO"/>
        </w:rPr>
        <w:t>term</w:t>
      </w:r>
      <w:proofErr w:type="spellEnd"/>
      <w:r w:rsidR="006B423C">
        <w:t>é</w:t>
      </w:r>
      <w:proofErr w:type="spellStart"/>
      <w:r w:rsidRPr="00014773">
        <w:rPr>
          <w:lang w:val="ro-RO"/>
        </w:rPr>
        <w:t>eszetes</w:t>
      </w:r>
      <w:proofErr w:type="spellEnd"/>
      <w:r w:rsidRPr="00014773">
        <w:rPr>
          <w:lang w:val="ro-RO"/>
        </w:rPr>
        <w:t xml:space="preserve"> </w:t>
      </w:r>
      <w:proofErr w:type="spellStart"/>
      <w:r w:rsidRPr="00014773">
        <w:rPr>
          <w:lang w:val="ro-RO"/>
        </w:rPr>
        <w:t>sz</w:t>
      </w:r>
      <w:r w:rsidR="006B423C">
        <w:rPr>
          <w:lang w:val="ro-RO"/>
        </w:rPr>
        <w:t>á</w:t>
      </w:r>
      <w:r w:rsidR="00220B5D">
        <w:rPr>
          <w:lang w:val="ro-RO"/>
        </w:rPr>
        <w:t>mot</w:t>
      </w:r>
      <w:proofErr w:type="spellEnd"/>
      <w:r w:rsidR="00220B5D">
        <w:rPr>
          <w:lang w:val="ro-RO"/>
        </w:rPr>
        <w:t xml:space="preserve"> </w:t>
      </w:r>
      <w:proofErr w:type="spellStart"/>
      <w:r w:rsidR="00220B5D">
        <w:rPr>
          <w:lang w:val="ro-RO"/>
        </w:rPr>
        <w:t>tartalmaz</w:t>
      </w:r>
      <w:proofErr w:type="spellEnd"/>
      <w:r w:rsidR="00615C38">
        <w:rPr>
          <w:lang w:val="ro-RO"/>
        </w:rPr>
        <w:t>.</w:t>
      </w:r>
      <w:r w:rsidR="006B423C">
        <w:rPr>
          <w:lang w:val="ro-RO"/>
        </w:rPr>
        <w:t xml:space="preserve"> </w:t>
      </w:r>
      <w:proofErr w:type="spellStart"/>
      <w:r w:rsidR="006B423C">
        <w:rPr>
          <w:lang w:val="ro-RO"/>
        </w:rPr>
        <w:t>Minden</w:t>
      </w:r>
      <w:proofErr w:type="spellEnd"/>
      <w:r w:rsidR="006B423C">
        <w:rPr>
          <w:lang w:val="ro-RO"/>
        </w:rPr>
        <w:t xml:space="preserve"> </w:t>
      </w:r>
      <w:proofErr w:type="spellStart"/>
      <w:r w:rsidR="006B423C">
        <w:rPr>
          <w:lang w:val="ro-RO"/>
        </w:rPr>
        <w:t>teszt</w:t>
      </w:r>
      <w:proofErr w:type="spellEnd"/>
      <w:r w:rsidR="006B423C">
        <w:rPr>
          <w:lang w:val="ro-RO"/>
        </w:rPr>
        <w:t xml:space="preserve"> </w:t>
      </w:r>
      <w:proofErr w:type="spellStart"/>
      <w:r w:rsidR="006B423C">
        <w:rPr>
          <w:lang w:val="ro-RO"/>
        </w:rPr>
        <w:t>eseté</w:t>
      </w:r>
      <w:r>
        <w:rPr>
          <w:lang w:val="ro-RO"/>
        </w:rPr>
        <w:t>n</w:t>
      </w:r>
      <w:proofErr w:type="spellEnd"/>
      <w:r>
        <w:rPr>
          <w:lang w:val="ro-RO"/>
        </w:rPr>
        <w:t xml:space="preserve"> a </w:t>
      </w:r>
      <w:r w:rsidRPr="00014773">
        <w:rPr>
          <w:rFonts w:ascii="Courier New" w:hAnsi="Courier New" w:cs="Courier New"/>
          <w:lang w:val="ro-RO"/>
        </w:rPr>
        <w:t>p</w:t>
      </w:r>
      <w:r>
        <w:rPr>
          <w:lang w:val="ro-RO"/>
        </w:rPr>
        <w:t xml:space="preserve"> </w:t>
      </w:r>
      <w:proofErr w:type="spellStart"/>
      <w:r w:rsidR="006B423C">
        <w:rPr>
          <w:lang w:val="ro-RO"/>
        </w:rPr>
        <w:t>é</w:t>
      </w:r>
      <w:r>
        <w:rPr>
          <w:lang w:val="ro-RO"/>
        </w:rPr>
        <w:t>rt</w:t>
      </w:r>
      <w:r w:rsidR="006B423C">
        <w:rPr>
          <w:lang w:val="ro-RO"/>
        </w:rPr>
        <w:t>é</w:t>
      </w:r>
      <w:r>
        <w:rPr>
          <w:lang w:val="ro-RO"/>
        </w:rPr>
        <w:t>ke</w:t>
      </w:r>
      <w:proofErr w:type="spellEnd"/>
      <w:r>
        <w:rPr>
          <w:lang w:val="ro-RO"/>
        </w:rPr>
        <w:t xml:space="preserve"> </w:t>
      </w:r>
      <w:r w:rsidRPr="00014773">
        <w:rPr>
          <w:rFonts w:ascii="Courier New" w:hAnsi="Courier New" w:cs="Courier New"/>
          <w:lang w:val="ro-RO"/>
        </w:rPr>
        <w:t>1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vagy</w:t>
      </w:r>
      <w:proofErr w:type="spellEnd"/>
      <w:r>
        <w:rPr>
          <w:lang w:val="ro-RO"/>
        </w:rPr>
        <w:t xml:space="preserve"> </w:t>
      </w:r>
      <w:r w:rsidRPr="00014773">
        <w:rPr>
          <w:rFonts w:ascii="Courier New" w:hAnsi="Courier New" w:cs="Courier New"/>
          <w:lang w:val="ro-RO"/>
        </w:rPr>
        <w:t>2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lehet</w:t>
      </w:r>
      <w:proofErr w:type="spellEnd"/>
      <w:r>
        <w:rPr>
          <w:lang w:val="ro-RO"/>
        </w:rPr>
        <w:t xml:space="preserve">. A </w:t>
      </w:r>
      <w:proofErr w:type="spellStart"/>
      <w:r>
        <w:rPr>
          <w:lang w:val="ro-RO"/>
        </w:rPr>
        <w:t>m</w:t>
      </w:r>
      <w:r w:rsidR="006B423C">
        <w:rPr>
          <w:lang w:val="ro-RO"/>
        </w:rPr>
        <w:t>á</w:t>
      </w:r>
      <w:r>
        <w:rPr>
          <w:lang w:val="ro-RO"/>
        </w:rPr>
        <w:t>sodik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sorban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</w:t>
      </w:r>
      <w:r w:rsidR="006B423C">
        <w:rPr>
          <w:lang w:val="ro-RO"/>
        </w:rPr>
        <w:t>é</w:t>
      </w:r>
      <w:r>
        <w:rPr>
          <w:lang w:val="ro-RO"/>
        </w:rPr>
        <w:t>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term</w:t>
      </w:r>
      <w:r w:rsidR="006B423C">
        <w:rPr>
          <w:lang w:val="ro-RO"/>
        </w:rPr>
        <w:t>é</w:t>
      </w:r>
      <w:r>
        <w:rPr>
          <w:lang w:val="ro-RO"/>
        </w:rPr>
        <w:t>szetes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6B423C">
        <w:rPr>
          <w:lang w:val="ro-RO"/>
        </w:rPr>
        <w:t>á</w:t>
      </w:r>
      <w:r>
        <w:rPr>
          <w:lang w:val="ro-RO"/>
        </w:rPr>
        <w:t>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tal</w:t>
      </w:r>
      <w:r w:rsidR="006B423C">
        <w:rPr>
          <w:lang w:val="ro-RO"/>
        </w:rPr>
        <w:t>á</w:t>
      </w:r>
      <w:r>
        <w:rPr>
          <w:lang w:val="ro-RO"/>
        </w:rPr>
        <w:t>lhat</w:t>
      </w:r>
      <w:proofErr w:type="spellEnd"/>
      <w:r w:rsidR="006B423C">
        <w:t>ó</w:t>
      </w:r>
      <w:r>
        <w:rPr>
          <w:lang w:val="ro-RO"/>
        </w:rPr>
        <w:t xml:space="preserve"> </w:t>
      </w:r>
      <w:r>
        <w:rPr>
          <w:rFonts w:ascii="Courier New" w:hAnsi="Courier New" w:cs="Courier New"/>
          <w:lang w:val="ro-RO"/>
        </w:rPr>
        <w:t>N</w:t>
      </w:r>
      <w:r>
        <w:rPr>
          <w:lang w:val="ro-RO"/>
        </w:rPr>
        <w:t xml:space="preserve"> </w:t>
      </w:r>
      <w:proofErr w:type="spellStart"/>
      <w:r w:rsidR="006B423C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</w:t>
      </w:r>
      <w:r>
        <w:rPr>
          <w:rFonts w:ascii="Courier New" w:hAnsi="Courier New" w:cs="Courier New"/>
          <w:lang w:val="ro-RO"/>
        </w:rPr>
        <w:t xml:space="preserve">M, </w:t>
      </w:r>
      <w:proofErr w:type="spellStart"/>
      <w:r w:rsidRPr="00014773">
        <w:rPr>
          <w:lang w:val="ro-RO"/>
        </w:rPr>
        <w:t>ahol</w:t>
      </w:r>
      <w:proofErr w:type="spellEnd"/>
      <w:r>
        <w:rPr>
          <w:rFonts w:ascii="Courier New" w:hAnsi="Courier New" w:cs="Courier New"/>
          <w:lang w:val="ro-RO"/>
        </w:rPr>
        <w:t xml:space="preserve"> N </w:t>
      </w:r>
      <w:r w:rsidRPr="00014773">
        <w:rPr>
          <w:lang w:val="ro-RO"/>
        </w:rPr>
        <w:t xml:space="preserve">a </w:t>
      </w:r>
      <w:proofErr w:type="spellStart"/>
      <w:r w:rsidRPr="00014773">
        <w:rPr>
          <w:lang w:val="ro-RO"/>
        </w:rPr>
        <w:t>szigetek</w:t>
      </w:r>
      <w:proofErr w:type="spellEnd"/>
      <w:r w:rsidRPr="00014773">
        <w:rPr>
          <w:lang w:val="ro-RO"/>
        </w:rPr>
        <w:t xml:space="preserve"> </w:t>
      </w:r>
      <w:proofErr w:type="spellStart"/>
      <w:r w:rsidRPr="00014773">
        <w:rPr>
          <w:lang w:val="ro-RO"/>
        </w:rPr>
        <w:t>sz</w:t>
      </w:r>
      <w:r w:rsidR="009C7DD2">
        <w:rPr>
          <w:lang w:val="ro-RO"/>
        </w:rPr>
        <w:t>á</w:t>
      </w:r>
      <w:r w:rsidRPr="00014773">
        <w:rPr>
          <w:lang w:val="ro-RO"/>
        </w:rPr>
        <w:t>ma</w:t>
      </w:r>
      <w:proofErr w:type="spellEnd"/>
      <w:r w:rsidR="00220B5D">
        <w:rPr>
          <w:lang w:val="ro-RO"/>
        </w:rPr>
        <w:t xml:space="preserve"> </w:t>
      </w:r>
      <w:r>
        <w:rPr>
          <w:lang w:val="ro-RO"/>
        </w:rPr>
        <w:t xml:space="preserve"> </w:t>
      </w:r>
      <w:r w:rsidRPr="00014773">
        <w:rPr>
          <w:rFonts w:ascii="Courier New" w:hAnsi="Courier New" w:cs="Courier New"/>
          <w:lang w:val="ro-RO"/>
        </w:rPr>
        <w:t>M</w:t>
      </w:r>
      <w:r>
        <w:rPr>
          <w:rFonts w:ascii="Courier New" w:hAnsi="Courier New" w:cs="Courier New"/>
          <w:lang w:val="ro-RO"/>
        </w:rPr>
        <w:t xml:space="preserve"> </w:t>
      </w:r>
      <w:proofErr w:type="spellStart"/>
      <w:r w:rsidRPr="00EF353F">
        <w:rPr>
          <w:lang w:val="ro-RO"/>
        </w:rPr>
        <w:t>pedig</w:t>
      </w:r>
      <w:proofErr w:type="spellEnd"/>
      <w:r w:rsidRPr="00EF353F">
        <w:rPr>
          <w:lang w:val="ro-RO"/>
        </w:rPr>
        <w:t xml:space="preserve"> a </w:t>
      </w:r>
      <w:proofErr w:type="spellStart"/>
      <w:r w:rsidRPr="00EF353F">
        <w:rPr>
          <w:lang w:val="ro-RO"/>
        </w:rPr>
        <w:t>direkt</w:t>
      </w:r>
      <w:proofErr w:type="spellEnd"/>
      <w:r w:rsidRPr="00EF353F">
        <w:rPr>
          <w:lang w:val="ro-RO"/>
        </w:rPr>
        <w:t xml:space="preserve"> </w:t>
      </w:r>
      <w:proofErr w:type="spellStart"/>
      <w:r w:rsidRPr="00EF353F">
        <w:rPr>
          <w:lang w:val="ro-RO"/>
        </w:rPr>
        <w:t>utak</w:t>
      </w:r>
      <w:proofErr w:type="spellEnd"/>
      <w:r w:rsidR="00EF353F" w:rsidRPr="00EF353F">
        <w:rPr>
          <w:lang w:val="ro-RO"/>
        </w:rPr>
        <w:t xml:space="preserve"> </w:t>
      </w:r>
      <w:proofErr w:type="spellStart"/>
      <w:r w:rsidR="00EF353F" w:rsidRPr="00EF353F">
        <w:rPr>
          <w:lang w:val="ro-RO"/>
        </w:rPr>
        <w:t>sz</w:t>
      </w:r>
      <w:r w:rsidR="009C7DD2">
        <w:rPr>
          <w:lang w:val="ro-RO"/>
        </w:rPr>
        <w:t>áma</w:t>
      </w:r>
      <w:proofErr w:type="spellEnd"/>
      <w:r w:rsidR="009C7DD2">
        <w:rPr>
          <w:lang w:val="ro-RO"/>
        </w:rPr>
        <w:t xml:space="preserve"> a </w:t>
      </w:r>
      <w:proofErr w:type="spellStart"/>
      <w:r w:rsidR="009C7DD2">
        <w:rPr>
          <w:lang w:val="ro-RO"/>
        </w:rPr>
        <w:t>szigetek</w:t>
      </w:r>
      <w:proofErr w:type="spellEnd"/>
      <w:r w:rsidR="009C7DD2">
        <w:rPr>
          <w:lang w:val="ro-RO"/>
        </w:rPr>
        <w:t xml:space="preserve"> k</w:t>
      </w:r>
      <w:r w:rsidR="009C7DD2">
        <w:t>ö</w:t>
      </w:r>
      <w:r w:rsidR="009C7DD2">
        <w:rPr>
          <w:lang w:val="ro-RO"/>
        </w:rPr>
        <w:t>z</w:t>
      </w:r>
      <w:r w:rsidR="009C7DD2">
        <w:t>ö</w:t>
      </w:r>
      <w:proofErr w:type="spellStart"/>
      <w:r w:rsidR="00EF353F" w:rsidRPr="00EF353F">
        <w:rPr>
          <w:lang w:val="ro-RO"/>
        </w:rPr>
        <w:t>tt</w:t>
      </w:r>
      <w:proofErr w:type="spellEnd"/>
      <w:r w:rsidR="009C7DD2">
        <w:rPr>
          <w:lang w:val="ro-RO"/>
        </w:rPr>
        <w:t xml:space="preserve">. A </w:t>
      </w:r>
      <w:proofErr w:type="spellStart"/>
      <w:r w:rsidR="009C7DD2">
        <w:rPr>
          <w:lang w:val="ro-RO"/>
        </w:rPr>
        <w:t>harmadik</w:t>
      </w:r>
      <w:proofErr w:type="spellEnd"/>
      <w:r w:rsidR="009C7DD2">
        <w:rPr>
          <w:lang w:val="ro-RO"/>
        </w:rPr>
        <w:t xml:space="preserve"> </w:t>
      </w:r>
      <w:proofErr w:type="spellStart"/>
      <w:r w:rsidR="009C7DD2">
        <w:rPr>
          <w:lang w:val="ro-RO"/>
        </w:rPr>
        <w:t>sorban</w:t>
      </w:r>
      <w:proofErr w:type="spellEnd"/>
      <w:r w:rsidR="009C7DD2">
        <w:rPr>
          <w:lang w:val="ro-RO"/>
        </w:rPr>
        <w:t xml:space="preserve"> N </w:t>
      </w:r>
      <w:proofErr w:type="spellStart"/>
      <w:r w:rsidR="009C7DD2">
        <w:rPr>
          <w:lang w:val="ro-RO"/>
        </w:rPr>
        <w:t>termé</w:t>
      </w:r>
      <w:r w:rsidR="00EF353F">
        <w:rPr>
          <w:lang w:val="ro-RO"/>
        </w:rPr>
        <w:t>szetes</w:t>
      </w:r>
      <w:proofErr w:type="spellEnd"/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sz</w:t>
      </w:r>
      <w:r w:rsidR="009C7DD2">
        <w:rPr>
          <w:lang w:val="ro-RO"/>
        </w:rPr>
        <w:t>ám</w:t>
      </w:r>
      <w:proofErr w:type="spellEnd"/>
      <w:r w:rsidR="009C7DD2">
        <w:rPr>
          <w:lang w:val="ro-RO"/>
        </w:rPr>
        <w:t xml:space="preserve"> </w:t>
      </w:r>
      <w:proofErr w:type="spellStart"/>
      <w:r w:rsidR="009C7DD2">
        <w:rPr>
          <w:lang w:val="ro-RO"/>
        </w:rPr>
        <w:t>talá</w:t>
      </w:r>
      <w:r w:rsidR="00EF353F">
        <w:rPr>
          <w:lang w:val="ro-RO"/>
        </w:rPr>
        <w:t>lhat</w:t>
      </w:r>
      <w:proofErr w:type="spellEnd"/>
      <w:r w:rsidR="009C7DD2">
        <w:t>ó</w:t>
      </w:r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ahol</w:t>
      </w:r>
      <w:proofErr w:type="spellEnd"/>
      <w:r w:rsidR="00EF353F">
        <w:rPr>
          <w:lang w:val="ro-RO"/>
        </w:rPr>
        <w:t xml:space="preserve"> </w:t>
      </w:r>
      <w:proofErr w:type="spellStart"/>
      <w:r w:rsidR="009C7DD2">
        <w:rPr>
          <w:lang w:val="ro-RO"/>
        </w:rPr>
        <w:t>az</w:t>
      </w:r>
      <w:proofErr w:type="spellEnd"/>
      <w:r w:rsidR="009C7DD2">
        <w:rPr>
          <w:lang w:val="ro-RO"/>
        </w:rPr>
        <w:t xml:space="preserve"> </w:t>
      </w:r>
      <w:proofErr w:type="spellStart"/>
      <w:r w:rsidR="00EF353F">
        <w:rPr>
          <w:lang w:val="ro-RO"/>
        </w:rPr>
        <w:t>i-dik</w:t>
      </w:r>
      <w:proofErr w:type="spellEnd"/>
      <w:r w:rsidR="00EF353F">
        <w:rPr>
          <w:lang w:val="ro-RO"/>
        </w:rPr>
        <w:t xml:space="preserve"> </w:t>
      </w:r>
      <w:proofErr w:type="spellStart"/>
      <w:r w:rsidR="009C7DD2">
        <w:rPr>
          <w:lang w:val="ro-RO"/>
        </w:rPr>
        <w:t>szám</w:t>
      </w:r>
      <w:proofErr w:type="spellEnd"/>
      <w:r w:rsidR="009C7DD2">
        <w:rPr>
          <w:lang w:val="ro-RO"/>
        </w:rPr>
        <w:t xml:space="preserve"> </w:t>
      </w:r>
      <w:r w:rsidR="00EF353F">
        <w:rPr>
          <w:lang w:val="ro-RO"/>
        </w:rPr>
        <w:t xml:space="preserve">a </w:t>
      </w:r>
      <w:proofErr w:type="spellStart"/>
      <w:r w:rsidR="00EF353F">
        <w:rPr>
          <w:rFonts w:ascii="Courier New" w:hAnsi="Courier New" w:cs="Courier New"/>
          <w:lang w:val="ro-RO"/>
        </w:rPr>
        <w:t>Dmax</w:t>
      </w:r>
      <w:r w:rsidR="00EF353F">
        <w:rPr>
          <w:rFonts w:ascii="Courier New" w:hAnsi="Courier New" w:cs="Courier New"/>
          <w:vertAlign w:val="subscript"/>
          <w:lang w:val="ro-RO"/>
        </w:rPr>
        <w:t>i</w:t>
      </w:r>
      <w:r w:rsidR="00EF353F" w:rsidRPr="00EF353F">
        <w:rPr>
          <w:lang w:val="ro-RO"/>
        </w:rPr>
        <w:t>a</w:t>
      </w:r>
      <w:r w:rsidR="009C7DD2">
        <w:rPr>
          <w:lang w:val="ro-RO"/>
        </w:rPr>
        <w:t>z</w:t>
      </w:r>
      <w:proofErr w:type="spellEnd"/>
      <w:r w:rsidR="009C7DD2">
        <w:rPr>
          <w:lang w:val="ro-RO"/>
        </w:rPr>
        <w:t xml:space="preserve"> a</w:t>
      </w:r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maxim</w:t>
      </w:r>
      <w:r w:rsidR="009C7DD2">
        <w:rPr>
          <w:lang w:val="ro-RO"/>
        </w:rPr>
        <w:t>á</w:t>
      </w:r>
      <w:r w:rsidR="00EF353F">
        <w:rPr>
          <w:lang w:val="ro-RO"/>
        </w:rPr>
        <w:t>lis</w:t>
      </w:r>
      <w:proofErr w:type="spellEnd"/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t</w:t>
      </w:r>
      <w:r w:rsidR="009C7DD2">
        <w:rPr>
          <w:lang w:val="ro-RO"/>
        </w:rPr>
        <w:t>á</w:t>
      </w:r>
      <w:r w:rsidR="00EF353F" w:rsidRPr="00EF353F">
        <w:rPr>
          <w:lang w:val="ro-RO"/>
        </w:rPr>
        <w:t>vols</w:t>
      </w:r>
      <w:r w:rsidR="009C7DD2">
        <w:rPr>
          <w:lang w:val="ro-RO"/>
        </w:rPr>
        <w:t>á</w:t>
      </w:r>
      <w:r w:rsidR="00EF353F" w:rsidRPr="00EF353F">
        <w:rPr>
          <w:lang w:val="ro-RO"/>
        </w:rPr>
        <w:t>g</w:t>
      </w:r>
      <w:proofErr w:type="spellEnd"/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amelyet</w:t>
      </w:r>
      <w:proofErr w:type="spellEnd"/>
      <w:r w:rsidR="00EF353F">
        <w:rPr>
          <w:lang w:val="ro-RO"/>
        </w:rPr>
        <w:t xml:space="preserve"> a </w:t>
      </w:r>
      <w:proofErr w:type="spellStart"/>
      <w:r w:rsidR="00EF353F">
        <w:rPr>
          <w:lang w:val="ro-RO"/>
        </w:rPr>
        <w:t>s</w:t>
      </w:r>
      <w:r w:rsidR="009C7DD2">
        <w:rPr>
          <w:lang w:val="ro-RO"/>
        </w:rPr>
        <w:t>á</w:t>
      </w:r>
      <w:r w:rsidR="00EF353F">
        <w:rPr>
          <w:lang w:val="ro-RO"/>
        </w:rPr>
        <w:t>rk</w:t>
      </w:r>
      <w:r w:rsidR="009C7DD2">
        <w:rPr>
          <w:lang w:val="ro-RO"/>
        </w:rPr>
        <w:t>á</w:t>
      </w:r>
      <w:r w:rsidR="00EF353F">
        <w:rPr>
          <w:lang w:val="ro-RO"/>
        </w:rPr>
        <w:t>ny</w:t>
      </w:r>
      <w:proofErr w:type="spellEnd"/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megtehet</w:t>
      </w:r>
      <w:proofErr w:type="spellEnd"/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az</w:t>
      </w:r>
      <w:proofErr w:type="spellEnd"/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i.-dik</w:t>
      </w:r>
      <w:proofErr w:type="spellEnd"/>
      <w:r w:rsidR="00EF353F">
        <w:rPr>
          <w:lang w:val="ro-RO"/>
        </w:rPr>
        <w:t xml:space="preserve"> </w:t>
      </w:r>
      <w:proofErr w:type="spellStart"/>
      <w:r w:rsidR="00EF353F">
        <w:rPr>
          <w:lang w:val="ro-RO"/>
        </w:rPr>
        <w:t>szigeten</w:t>
      </w:r>
      <w:proofErr w:type="spellEnd"/>
      <w:r w:rsidR="00EF353F">
        <w:rPr>
          <w:lang w:val="ro-RO"/>
        </w:rPr>
        <w:t>.</w:t>
      </w:r>
    </w:p>
    <w:p w:rsidR="00EF353F" w:rsidRDefault="00EF353F">
      <w:pPr>
        <w:jc w:val="both"/>
        <w:rPr>
          <w:lang w:val="ro-RO"/>
        </w:rPr>
      </w:pPr>
      <w:r>
        <w:rPr>
          <w:lang w:val="ro-RO"/>
        </w:rPr>
        <w:t>A k</w:t>
      </w:r>
      <w:r w:rsidR="009C7DD2">
        <w:t>ö</w:t>
      </w:r>
      <w:proofErr w:type="spellStart"/>
      <w:r>
        <w:rPr>
          <w:lang w:val="ro-RO"/>
        </w:rPr>
        <w:t>vetkez</w:t>
      </w:r>
      <w:proofErr w:type="spellEnd"/>
      <w:r w:rsidR="009C7DD2">
        <w:t>ő</w:t>
      </w:r>
      <w:r>
        <w:rPr>
          <w:lang w:val="ro-RO"/>
        </w:rPr>
        <w:t xml:space="preserve"> M </w:t>
      </w:r>
      <w:proofErr w:type="spellStart"/>
      <w:r>
        <w:rPr>
          <w:lang w:val="ro-RO"/>
        </w:rPr>
        <w:t>sorban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M </w:t>
      </w:r>
      <w:proofErr w:type="spellStart"/>
      <w:r>
        <w:rPr>
          <w:lang w:val="ro-RO"/>
        </w:rPr>
        <w:t>direkt</w:t>
      </w:r>
      <w:proofErr w:type="spellEnd"/>
      <w:r>
        <w:rPr>
          <w:lang w:val="ro-RO"/>
        </w:rPr>
        <w:t xml:space="preserve"> </w:t>
      </w:r>
      <w:r w:rsidR="009C7DD2">
        <w:t>ú</w:t>
      </w:r>
      <w:r>
        <w:rPr>
          <w:lang w:val="ro-RO"/>
        </w:rPr>
        <w:t xml:space="preserve">t van </w:t>
      </w:r>
      <w:proofErr w:type="spellStart"/>
      <w:r>
        <w:rPr>
          <w:lang w:val="ro-RO"/>
        </w:rPr>
        <w:t>leirva</w:t>
      </w:r>
      <w:proofErr w:type="spellEnd"/>
      <w:r>
        <w:rPr>
          <w:lang w:val="ro-RO"/>
        </w:rPr>
        <w:t>.</w:t>
      </w:r>
    </w:p>
    <w:p w:rsidR="00EF353F" w:rsidRDefault="00EF353F">
      <w:pPr>
        <w:jc w:val="both"/>
        <w:rPr>
          <w:lang w:val="ro-RO"/>
        </w:rPr>
      </w:pPr>
      <w:proofErr w:type="spellStart"/>
      <w:r>
        <w:rPr>
          <w:lang w:val="ro-RO"/>
        </w:rPr>
        <w:t>Minden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sorban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h</w:t>
      </w:r>
      <w:r w:rsidR="009C7DD2">
        <w:rPr>
          <w:lang w:val="ro-RO"/>
        </w:rPr>
        <w:t>á</w:t>
      </w:r>
      <w:r>
        <w:rPr>
          <w:lang w:val="ro-RO"/>
        </w:rPr>
        <w:t>rom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term</w:t>
      </w:r>
      <w:r w:rsidR="009C7DD2">
        <w:rPr>
          <w:lang w:val="ro-RO"/>
        </w:rPr>
        <w:t>é</w:t>
      </w:r>
      <w:r>
        <w:rPr>
          <w:lang w:val="ro-RO"/>
        </w:rPr>
        <w:t>szetes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9C7DD2">
        <w:rPr>
          <w:lang w:val="ro-RO"/>
        </w:rPr>
        <w:t>á</w:t>
      </w:r>
      <w:r>
        <w:rPr>
          <w:lang w:val="ro-RO"/>
        </w:rPr>
        <w:t>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tal</w:t>
      </w:r>
      <w:r w:rsidR="009C7DD2">
        <w:rPr>
          <w:lang w:val="ro-RO"/>
        </w:rPr>
        <w:t>á</w:t>
      </w:r>
      <w:r>
        <w:rPr>
          <w:lang w:val="ro-RO"/>
        </w:rPr>
        <w:t>lhat</w:t>
      </w:r>
      <w:proofErr w:type="spellEnd"/>
      <w:r w:rsidR="009C7DD2">
        <w:t>ó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A, B </w:t>
      </w:r>
      <w:proofErr w:type="spellStart"/>
      <w:r w:rsidR="009C7DD2">
        <w:rPr>
          <w:lang w:val="ro-RO"/>
        </w:rPr>
        <w:t>é</w:t>
      </w:r>
      <w:r>
        <w:rPr>
          <w:lang w:val="ro-RO"/>
        </w:rPr>
        <w:t>s</w:t>
      </w:r>
      <w:proofErr w:type="spellEnd"/>
      <w:r>
        <w:rPr>
          <w:lang w:val="ro-RO"/>
        </w:rPr>
        <w:t xml:space="preserve"> D</w:t>
      </w:r>
      <w:r w:rsidR="009C7DD2">
        <w:rPr>
          <w:lang w:val="ro-RO"/>
        </w:rPr>
        <w:t xml:space="preserve">, </w:t>
      </w:r>
      <w:proofErr w:type="spellStart"/>
      <w:r>
        <w:rPr>
          <w:lang w:val="ro-RO"/>
        </w:rPr>
        <w:t>azzal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jelent</w:t>
      </w:r>
      <w:r w:rsidR="009C7DD2">
        <w:rPr>
          <w:lang w:val="ro-RO"/>
        </w:rPr>
        <w:t>é</w:t>
      </w:r>
      <w:r>
        <w:rPr>
          <w:lang w:val="ro-RO"/>
        </w:rPr>
        <w:t>ssel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hogy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</w:t>
      </w:r>
      <w:r w:rsidR="009C7DD2">
        <w:rPr>
          <w:lang w:val="ro-RO"/>
        </w:rPr>
        <w:t>é</w:t>
      </w:r>
      <w:r>
        <w:rPr>
          <w:lang w:val="ro-RO"/>
        </w:rPr>
        <w:t>tezzik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</w:t>
      </w:r>
      <w:r w:rsidR="009C7DD2">
        <w:rPr>
          <w:lang w:val="ro-RO"/>
        </w:rPr>
        <w:t>é</w:t>
      </w:r>
      <w:r>
        <w:rPr>
          <w:lang w:val="ro-RO"/>
        </w:rPr>
        <w:t>tir</w:t>
      </w:r>
      <w:r w:rsidR="00220B5D">
        <w:rPr>
          <w:lang w:val="ro-RO"/>
        </w:rPr>
        <w:t>á</w:t>
      </w:r>
      <w:r>
        <w:rPr>
          <w:lang w:val="ro-RO"/>
        </w:rPr>
        <w:t>ny</w:t>
      </w:r>
      <w:r w:rsidR="009C7DD2">
        <w:rPr>
          <w:lang w:val="ro-RO"/>
        </w:rPr>
        <w:t>ú</w:t>
      </w:r>
      <w:proofErr w:type="spellEnd"/>
      <w:r>
        <w:rPr>
          <w:lang w:val="ro-RO"/>
        </w:rPr>
        <w:t xml:space="preserve"> </w:t>
      </w:r>
      <w:proofErr w:type="spellStart"/>
      <w:r w:rsidR="009C7DD2">
        <w:rPr>
          <w:lang w:val="ro-RO"/>
        </w:rPr>
        <w:t>ú</w:t>
      </w:r>
      <w:r>
        <w:rPr>
          <w:lang w:val="ro-RO"/>
        </w:rPr>
        <w:t>t</w:t>
      </w:r>
      <w:proofErr w:type="spellEnd"/>
      <w:r w:rsidR="006E426E">
        <w:rPr>
          <w:lang w:val="ro-RO"/>
        </w:rPr>
        <w:t xml:space="preserve"> </w:t>
      </w:r>
      <w:r w:rsidR="009C7DD2">
        <w:rPr>
          <w:lang w:val="ro-RO"/>
        </w:rPr>
        <w:t xml:space="preserve">(rută </w:t>
      </w:r>
      <w:r w:rsidR="009C7DD2">
        <w:rPr>
          <w:b/>
          <w:bCs/>
          <w:lang w:val="ro-RO"/>
        </w:rPr>
        <w:t>bidirecțională)</w:t>
      </w:r>
      <w:r w:rsidR="009C7DD2">
        <w:rPr>
          <w:lang w:val="ro-RO"/>
        </w:rPr>
        <w:t xml:space="preserve"> </w:t>
      </w:r>
      <w:proofErr w:type="spellStart"/>
      <w:r w:rsidR="006E426E">
        <w:rPr>
          <w:lang w:val="ro-RO"/>
        </w:rPr>
        <w:t>az</w:t>
      </w:r>
      <w:proofErr w:type="spellEnd"/>
      <w:r w:rsidR="006E426E">
        <w:rPr>
          <w:lang w:val="ro-RO"/>
        </w:rPr>
        <w:t xml:space="preserve"> A </w:t>
      </w:r>
      <w:proofErr w:type="spellStart"/>
      <w:r w:rsidR="009C7DD2">
        <w:rPr>
          <w:lang w:val="ro-RO"/>
        </w:rPr>
        <w:t>é</w:t>
      </w:r>
      <w:r w:rsidR="006E426E">
        <w:rPr>
          <w:lang w:val="ro-RO"/>
        </w:rPr>
        <w:t>s</w:t>
      </w:r>
      <w:proofErr w:type="spellEnd"/>
      <w:r w:rsidR="006E426E">
        <w:rPr>
          <w:lang w:val="ro-RO"/>
        </w:rPr>
        <w:t xml:space="preserve"> B </w:t>
      </w:r>
      <w:proofErr w:type="spellStart"/>
      <w:r w:rsidR="006E426E">
        <w:rPr>
          <w:lang w:val="ro-RO"/>
        </w:rPr>
        <w:t>szigetek</w:t>
      </w:r>
      <w:proofErr w:type="spellEnd"/>
      <w:r w:rsidR="006E426E">
        <w:rPr>
          <w:lang w:val="ro-RO"/>
        </w:rPr>
        <w:t xml:space="preserve"> k</w:t>
      </w:r>
      <w:r w:rsidR="009C7DD2">
        <w:t>ö</w:t>
      </w:r>
      <w:r w:rsidR="009C7DD2">
        <w:rPr>
          <w:lang w:val="ro-RO"/>
        </w:rPr>
        <w:t>z</w:t>
      </w:r>
      <w:r w:rsidR="009C7DD2">
        <w:t>ö</w:t>
      </w:r>
      <w:proofErr w:type="spellStart"/>
      <w:r w:rsidR="006E426E">
        <w:rPr>
          <w:lang w:val="ro-RO"/>
        </w:rPr>
        <w:t>tt</w:t>
      </w:r>
      <w:proofErr w:type="spellEnd"/>
      <w:r w:rsidR="006E426E">
        <w:rPr>
          <w:lang w:val="ro-RO"/>
        </w:rPr>
        <w:t xml:space="preserve"> </w:t>
      </w:r>
      <w:proofErr w:type="spellStart"/>
      <w:r w:rsidR="009C7DD2">
        <w:rPr>
          <w:lang w:val="ro-RO"/>
        </w:rPr>
        <w:t>é</w:t>
      </w:r>
      <w:r w:rsidR="006E426E">
        <w:rPr>
          <w:lang w:val="ro-RO"/>
        </w:rPr>
        <w:t>s</w:t>
      </w:r>
      <w:proofErr w:type="spellEnd"/>
      <w:r w:rsidR="006E426E">
        <w:rPr>
          <w:lang w:val="ro-RO"/>
        </w:rPr>
        <w:t xml:space="preserve"> </w:t>
      </w:r>
      <w:proofErr w:type="spellStart"/>
      <w:r w:rsidR="006E426E">
        <w:rPr>
          <w:lang w:val="ro-RO"/>
        </w:rPr>
        <w:t>ennek</w:t>
      </w:r>
      <w:proofErr w:type="spellEnd"/>
      <w:r w:rsidR="006E426E">
        <w:rPr>
          <w:lang w:val="ro-RO"/>
        </w:rPr>
        <w:t xml:space="preserve"> a </w:t>
      </w:r>
      <w:proofErr w:type="spellStart"/>
      <w:r w:rsidR="006E426E">
        <w:rPr>
          <w:lang w:val="ro-RO"/>
        </w:rPr>
        <w:t>hossza</w:t>
      </w:r>
      <w:proofErr w:type="spellEnd"/>
      <w:r w:rsidR="006E426E">
        <w:rPr>
          <w:lang w:val="ro-RO"/>
        </w:rPr>
        <w:t xml:space="preserve"> D.</w:t>
      </w:r>
    </w:p>
    <w:p w:rsidR="00615C38" w:rsidRDefault="00615C38"/>
    <w:p w:rsidR="006E426E" w:rsidRDefault="006E426E">
      <w:pPr>
        <w:rPr>
          <w:b/>
          <w:bCs/>
          <w:lang w:val="ro-RO"/>
        </w:rPr>
      </w:pPr>
      <w:proofErr w:type="spellStart"/>
      <w:r>
        <w:rPr>
          <w:b/>
          <w:bCs/>
          <w:lang w:val="ro-RO"/>
        </w:rPr>
        <w:t>Kimeneteli</w:t>
      </w:r>
      <w:proofErr w:type="spellEnd"/>
      <w:r>
        <w:rPr>
          <w:b/>
          <w:bCs/>
          <w:lang w:val="ro-RO"/>
        </w:rPr>
        <w:t xml:space="preserve"> </w:t>
      </w:r>
      <w:proofErr w:type="spellStart"/>
      <w:r>
        <w:rPr>
          <w:b/>
          <w:bCs/>
          <w:lang w:val="ro-RO"/>
        </w:rPr>
        <w:t>adatok</w:t>
      </w:r>
      <w:proofErr w:type="spellEnd"/>
    </w:p>
    <w:p w:rsidR="00615C38" w:rsidRDefault="00615C38">
      <w:pPr>
        <w:rPr>
          <w:b/>
          <w:bCs/>
        </w:rPr>
      </w:pPr>
    </w:p>
    <w:p w:rsidR="009C7DD2" w:rsidRDefault="006E426E">
      <w:pPr>
        <w:rPr>
          <w:b/>
        </w:rPr>
      </w:pPr>
      <w:r w:rsidRPr="006E426E">
        <w:rPr>
          <w:lang w:val="ro-RO"/>
        </w:rPr>
        <w:t xml:space="preserve">A </w:t>
      </w:r>
      <w:proofErr w:type="spellStart"/>
      <w:r w:rsidRPr="006E426E">
        <w:rPr>
          <w:lang w:val="ro-RO"/>
        </w:rPr>
        <w:t>kimeneteli</w:t>
      </w:r>
      <w:proofErr w:type="spellEnd"/>
      <w:r w:rsidRPr="006E426E">
        <w:rPr>
          <w:lang w:val="ro-RO"/>
        </w:rPr>
        <w:t xml:space="preserve"> </w:t>
      </w:r>
      <w:proofErr w:type="spellStart"/>
      <w:r w:rsidRPr="006E426E">
        <w:rPr>
          <w:lang w:val="ro-RO"/>
        </w:rPr>
        <w:t>f</w:t>
      </w:r>
      <w:r w:rsidR="009C7DD2">
        <w:rPr>
          <w:lang w:val="ro-RO"/>
        </w:rPr>
        <w:t>á</w:t>
      </w:r>
      <w:r w:rsidRPr="006E426E">
        <w:rPr>
          <w:lang w:val="ro-RO"/>
        </w:rPr>
        <w:t>jl</w:t>
      </w:r>
      <w:proofErr w:type="spellEnd"/>
      <w:r w:rsidRPr="006E426E">
        <w:rPr>
          <w:lang w:val="ro-RO"/>
        </w:rPr>
        <w:t xml:space="preserve"> a</w:t>
      </w:r>
      <w:r>
        <w:rPr>
          <w:rFonts w:ascii="Courier New" w:hAnsi="Courier New" w:cs="Courier New"/>
          <w:lang w:val="ro-RO"/>
        </w:rPr>
        <w:t xml:space="preserve"> </w:t>
      </w:r>
      <w:proofErr w:type="spellStart"/>
      <w:r w:rsidR="00615C38">
        <w:rPr>
          <w:rFonts w:ascii="Courier New" w:hAnsi="Courier New" w:cs="Courier New"/>
          <w:lang w:val="ro-RO"/>
        </w:rPr>
        <w:t>dragoni.out</w:t>
      </w:r>
      <w:proofErr w:type="spellEnd"/>
      <w:r>
        <w:rPr>
          <w:rFonts w:ascii="Courier New" w:hAnsi="Courier New" w:cs="Courier New"/>
          <w:lang w:val="ro-RO"/>
        </w:rPr>
        <w:t xml:space="preserve"> </w:t>
      </w:r>
      <w:proofErr w:type="spellStart"/>
      <w:r w:rsidRPr="006E426E">
        <w:rPr>
          <w:lang w:val="ro-RO"/>
        </w:rPr>
        <w:t>egy</w:t>
      </w:r>
      <w:proofErr w:type="spellEnd"/>
      <w:r w:rsidRPr="006E426E">
        <w:rPr>
          <w:lang w:val="ro-RO"/>
        </w:rPr>
        <w:t xml:space="preserve"> </w:t>
      </w:r>
      <w:proofErr w:type="spellStart"/>
      <w:r w:rsidRPr="006E426E">
        <w:rPr>
          <w:lang w:val="ro-RO"/>
        </w:rPr>
        <w:t>sz</w:t>
      </w:r>
      <w:r w:rsidR="009C7DD2">
        <w:rPr>
          <w:lang w:val="ro-RO"/>
        </w:rPr>
        <w:t>á</w:t>
      </w:r>
      <w:r w:rsidRPr="006E426E">
        <w:rPr>
          <w:lang w:val="ro-RO"/>
        </w:rPr>
        <w:t>mot</w:t>
      </w:r>
      <w:proofErr w:type="spellEnd"/>
      <w:r w:rsidRPr="006E426E">
        <w:rPr>
          <w:lang w:val="ro-RO"/>
        </w:rPr>
        <w:t xml:space="preserve"> </w:t>
      </w:r>
      <w:proofErr w:type="spellStart"/>
      <w:r w:rsidRPr="006E426E">
        <w:rPr>
          <w:lang w:val="ro-RO"/>
        </w:rPr>
        <w:t>kell</w:t>
      </w:r>
      <w:proofErr w:type="spellEnd"/>
      <w:r w:rsidRPr="006E426E">
        <w:rPr>
          <w:lang w:val="ro-RO"/>
        </w:rPr>
        <w:t xml:space="preserve"> </w:t>
      </w:r>
      <w:proofErr w:type="spellStart"/>
      <w:r w:rsidRPr="006E426E">
        <w:rPr>
          <w:lang w:val="ro-RO"/>
        </w:rPr>
        <w:t>tartalmazzon</w:t>
      </w:r>
      <w:proofErr w:type="spellEnd"/>
      <w:r w:rsidR="00615C38" w:rsidRPr="006E426E">
        <w:rPr>
          <w:lang w:val="ro-RO"/>
        </w:rPr>
        <w:t xml:space="preserve">. </w:t>
      </w:r>
    </w:p>
    <w:p w:rsidR="009C7DD2" w:rsidRDefault="009C7DD2">
      <w:pPr>
        <w:rPr>
          <w:b/>
        </w:rPr>
      </w:pPr>
    </w:p>
    <w:p w:rsidR="00615C38" w:rsidRPr="009C7DD2" w:rsidRDefault="00615C38">
      <w:pPr>
        <w:rPr>
          <w:b/>
        </w:rPr>
      </w:pPr>
      <w:r>
        <w:rPr>
          <w:b/>
        </w:rPr>
        <w:t xml:space="preserve"> </w:t>
      </w:r>
      <w:r w:rsidR="00000FA7">
        <w:rPr>
          <w:b/>
        </w:rPr>
        <w:t xml:space="preserve">Ha a p </w:t>
      </w:r>
      <w:proofErr w:type="spellStart"/>
      <w:proofErr w:type="gramStart"/>
      <w:r w:rsidR="00000FA7" w:rsidRPr="009C7DD2">
        <w:rPr>
          <w:b/>
        </w:rPr>
        <w:t>egyenl</w:t>
      </w:r>
      <w:r w:rsidR="009C7DD2" w:rsidRPr="009C7DD2">
        <w:rPr>
          <w:b/>
        </w:rPr>
        <w:t>ő</w:t>
      </w:r>
      <w:proofErr w:type="spellEnd"/>
      <w:r w:rsidR="009C7DD2" w:rsidRPr="009C7DD2">
        <w:t xml:space="preserve"> </w:t>
      </w:r>
      <w:r w:rsidR="00000FA7">
        <w:rPr>
          <w:b/>
        </w:rPr>
        <w:t xml:space="preserve"> 1</w:t>
      </w:r>
      <w:proofErr w:type="gramEnd"/>
      <w:r w:rsidR="00000FA7">
        <w:rPr>
          <w:b/>
        </w:rPr>
        <w:t xml:space="preserve">, </w:t>
      </w:r>
      <w:proofErr w:type="spellStart"/>
      <w:r w:rsidR="00000FA7">
        <w:rPr>
          <w:b/>
        </w:rPr>
        <w:t>az</w:t>
      </w:r>
      <w:proofErr w:type="spellEnd"/>
      <w:r w:rsidR="00000FA7">
        <w:rPr>
          <w:b/>
        </w:rPr>
        <w:t xml:space="preserve"> a</w:t>
      </w:r>
      <w:r w:rsidR="009C7DD2">
        <w:rPr>
          <w:b/>
        </w:rPr>
        <w:t>)</w:t>
      </w:r>
      <w:r w:rsidR="00000FA7">
        <w:rPr>
          <w:b/>
        </w:rPr>
        <w:t xml:space="preserve"> </w:t>
      </w:r>
      <w:proofErr w:type="spellStart"/>
      <w:r w:rsidR="00000FA7">
        <w:rPr>
          <w:b/>
        </w:rPr>
        <w:t>k</w:t>
      </w:r>
      <w:r w:rsidR="009C7DD2">
        <w:rPr>
          <w:b/>
        </w:rPr>
        <w:t>ö</w:t>
      </w:r>
      <w:r w:rsidR="00000FA7">
        <w:rPr>
          <w:b/>
        </w:rPr>
        <w:t>vetelm</w:t>
      </w:r>
      <w:r w:rsidR="009C7DD2">
        <w:rPr>
          <w:b/>
        </w:rPr>
        <w:t>é</w:t>
      </w:r>
      <w:r w:rsidR="00000FA7">
        <w:rPr>
          <w:b/>
        </w:rPr>
        <w:t>nyt</w:t>
      </w:r>
      <w:proofErr w:type="spellEnd"/>
      <w:r w:rsidR="00000FA7">
        <w:rPr>
          <w:b/>
        </w:rPr>
        <w:t xml:space="preserve"> </w:t>
      </w:r>
      <w:proofErr w:type="spellStart"/>
      <w:r w:rsidR="00000FA7">
        <w:rPr>
          <w:b/>
        </w:rPr>
        <w:t>kell</w:t>
      </w:r>
      <w:proofErr w:type="spellEnd"/>
      <w:r w:rsidR="00000FA7">
        <w:rPr>
          <w:b/>
        </w:rPr>
        <w:t xml:space="preserve"> </w:t>
      </w:r>
      <w:proofErr w:type="spellStart"/>
      <w:r w:rsidR="00000FA7">
        <w:rPr>
          <w:b/>
        </w:rPr>
        <w:t>megoldani</w:t>
      </w:r>
      <w:proofErr w:type="spellEnd"/>
      <w:r w:rsidR="00000FA7">
        <w:rPr>
          <w:b/>
        </w:rPr>
        <w:t>.</w:t>
      </w:r>
    </w:p>
    <w:p w:rsidR="00000FA7" w:rsidRDefault="00000FA7">
      <w:r>
        <w:t xml:space="preserve">A </w:t>
      </w:r>
      <w:proofErr w:type="spellStart"/>
      <w:r>
        <w:t>kiirt</w:t>
      </w:r>
      <w:proofErr w:type="spellEnd"/>
      <w:r>
        <w:t xml:space="preserve"> </w:t>
      </w:r>
      <w:proofErr w:type="spellStart"/>
      <w:r w:rsidR="009C7DD2">
        <w:t>é</w:t>
      </w:r>
      <w:r>
        <w:t>rt</w:t>
      </w:r>
      <w:r w:rsidR="009C7DD2">
        <w:t>ék</w:t>
      </w:r>
      <w:proofErr w:type="spellEnd"/>
      <w:r w:rsidR="009C7DD2">
        <w:t xml:space="preserve"> a </w:t>
      </w:r>
      <w:proofErr w:type="spellStart"/>
      <w:r w:rsidR="009C7DD2">
        <w:t>maximá</w:t>
      </w:r>
      <w:r>
        <w:t>lis</w:t>
      </w:r>
      <w:proofErr w:type="spellEnd"/>
      <w:r>
        <w:t xml:space="preserve"> </w:t>
      </w:r>
      <w:proofErr w:type="spellStart"/>
      <w:r>
        <w:t>t</w:t>
      </w:r>
      <w:r w:rsidR="009C7DD2">
        <w:t>á</w:t>
      </w:r>
      <w:r>
        <w:t>vols</w:t>
      </w:r>
      <w:r w:rsidR="009C7DD2">
        <w:t>á</w:t>
      </w:r>
      <w:r>
        <w:t>g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lang w:val="ro-RO"/>
        </w:rPr>
        <w:t>Dmax</w:t>
      </w:r>
      <w:r>
        <w:rPr>
          <w:rFonts w:ascii="Courier New" w:hAnsi="Courier New" w:cs="Courier New"/>
          <w:vertAlign w:val="subscript"/>
          <w:lang w:val="ro-RO"/>
        </w:rPr>
        <w:t>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</w:t>
      </w:r>
      <w:r w:rsidR="009C7DD2">
        <w:t>á</w:t>
      </w:r>
      <w:r>
        <w:t>rk</w:t>
      </w:r>
      <w:r w:rsidR="009C7DD2">
        <w:t>á</w:t>
      </w:r>
      <w:r>
        <w:t>nyhoz</w:t>
      </w:r>
      <w:proofErr w:type="spellEnd"/>
      <w:r>
        <w:t xml:space="preserve"> </w:t>
      </w:r>
      <w:proofErr w:type="spellStart"/>
      <w:proofErr w:type="gramStart"/>
      <w:r>
        <w:t>amelyhez</w:t>
      </w:r>
      <w:proofErr w:type="spellEnd"/>
      <w:r>
        <w:t xml:space="preserve">  </w:t>
      </w:r>
      <w:proofErr w:type="spellStart"/>
      <w:r>
        <w:rPr>
          <w:lang w:val="ro-RO"/>
        </w:rPr>
        <w:t>Hiccup</w:t>
      </w:r>
      <w:proofErr w:type="spellEnd"/>
      <w:proofErr w:type="gramEnd"/>
      <w:r>
        <w:t xml:space="preserve"> </w:t>
      </w:r>
      <w:proofErr w:type="spellStart"/>
      <w:r>
        <w:t>el</w:t>
      </w:r>
      <w:r w:rsidR="009C7DD2">
        <w:t>é</w:t>
      </w:r>
      <w:r>
        <w:t>rhet</w:t>
      </w:r>
      <w:proofErr w:type="spellEnd"/>
      <w:r>
        <w:t xml:space="preserve"> </w:t>
      </w:r>
      <w:proofErr w:type="spellStart"/>
      <w:r>
        <w:t>an</w:t>
      </w:r>
      <w:r w:rsidR="009C7DD2">
        <w:t>é</w:t>
      </w:r>
      <w:r w:rsidR="0078540D">
        <w:t>lk</w:t>
      </w:r>
      <w:r w:rsidR="009C7DD2">
        <w:t>ü</w:t>
      </w:r>
      <w:r>
        <w:t>l</w:t>
      </w:r>
      <w:proofErr w:type="spellEnd"/>
      <w:r>
        <w:t xml:space="preserve"> , </w:t>
      </w:r>
      <w:proofErr w:type="spellStart"/>
      <w:r>
        <w:t>hogy</w:t>
      </w:r>
      <w:proofErr w:type="spellEnd"/>
      <w:r w:rsidR="001C2161">
        <w:t xml:space="preserve"> </w:t>
      </w:r>
      <w:proofErr w:type="spellStart"/>
      <w:r w:rsidR="001C2161">
        <w:t>az</w:t>
      </w:r>
      <w:proofErr w:type="spellEnd"/>
      <w:r w:rsidR="001C2161">
        <w:t xml:space="preserve"> </w:t>
      </w:r>
      <w:r w:rsidR="0078540D">
        <w:t>1</w:t>
      </w:r>
      <w:r w:rsidR="001C2161">
        <w:t xml:space="preserve"> </w:t>
      </w:r>
      <w:proofErr w:type="spellStart"/>
      <w:r w:rsidR="001C2161">
        <w:t>szigetr</w:t>
      </w:r>
      <w:r w:rsidR="0078540D">
        <w:t>ő</w:t>
      </w:r>
      <w:r w:rsidR="001C2161">
        <w:t>l</w:t>
      </w:r>
      <w:proofErr w:type="spellEnd"/>
      <w:r w:rsidR="001C2161">
        <w:t xml:space="preserve"> </w:t>
      </w:r>
      <w:proofErr w:type="spellStart"/>
      <w:r w:rsidR="001C2161">
        <w:t>elvett</w:t>
      </w:r>
      <w:proofErr w:type="spellEnd"/>
      <w:r w:rsidR="001C2161">
        <w:t xml:space="preserve"> </w:t>
      </w:r>
      <w:proofErr w:type="spellStart"/>
      <w:r w:rsidR="001C2161">
        <w:t>s</w:t>
      </w:r>
      <w:r w:rsidR="0078540D">
        <w:t>árká</w:t>
      </w:r>
      <w:r w:rsidR="001C2161">
        <w:t>nyt</w:t>
      </w:r>
      <w:proofErr w:type="spellEnd"/>
      <w:r>
        <w:t xml:space="preserve"> </w:t>
      </w:r>
      <w:proofErr w:type="spellStart"/>
      <w:r>
        <w:t>kicser</w:t>
      </w:r>
      <w:r w:rsidR="0078540D">
        <w:t>é</w:t>
      </w:r>
      <w:r>
        <w:t>lje</w:t>
      </w:r>
      <w:proofErr w:type="spellEnd"/>
      <w:r>
        <w:t>.</w:t>
      </w:r>
    </w:p>
    <w:p w:rsidR="00615C38" w:rsidRDefault="001C2161">
      <w:pPr>
        <w:rPr>
          <w:lang w:val="ro-RO"/>
        </w:rPr>
      </w:pPr>
      <w:r>
        <w:rPr>
          <w:b/>
        </w:rPr>
        <w:t xml:space="preserve">Ha a p </w:t>
      </w:r>
      <w:proofErr w:type="spellStart"/>
      <w:r>
        <w:rPr>
          <w:b/>
        </w:rPr>
        <w:t>erteke</w:t>
      </w:r>
      <w:proofErr w:type="spellEnd"/>
      <w:r>
        <w:rPr>
          <w:b/>
        </w:rPr>
        <w:t xml:space="preserve"> 2, a b</w:t>
      </w:r>
      <w:r w:rsidR="0078540D">
        <w:rPr>
          <w:b/>
        </w:rPr>
        <w:t>)</w:t>
      </w:r>
      <w:r>
        <w:rPr>
          <w:b/>
        </w:rPr>
        <w:t xml:space="preserve"> </w:t>
      </w:r>
      <w:proofErr w:type="spellStart"/>
      <w:r w:rsidRPr="0078540D">
        <w:rPr>
          <w:b/>
        </w:rPr>
        <w:t>k</w:t>
      </w:r>
      <w:r w:rsidR="0078540D" w:rsidRPr="0078540D">
        <w:rPr>
          <w:b/>
        </w:rPr>
        <w:t>övetelmé</w:t>
      </w:r>
      <w:r w:rsidRPr="0078540D">
        <w:rPr>
          <w:b/>
        </w:rPr>
        <w:t>nyt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megoldani</w:t>
      </w:r>
      <w:proofErr w:type="spellEnd"/>
      <w:r w:rsidR="0078540D">
        <w:rPr>
          <w:b/>
        </w:rPr>
        <w:t>.</w:t>
      </w:r>
    </w:p>
    <w:p w:rsidR="00615C38" w:rsidRDefault="00615C38">
      <w:proofErr w:type="spellStart"/>
      <w:r>
        <w:rPr>
          <w:lang w:val="ro-RO"/>
        </w:rPr>
        <w:t>Î</w:t>
      </w:r>
      <w:r w:rsidR="001C2161">
        <w:rPr>
          <w:lang w:val="ro-RO"/>
        </w:rPr>
        <w:t>Ebben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az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esetbe</w:t>
      </w:r>
      <w:proofErr w:type="spellEnd"/>
      <w:r w:rsidR="001C2161">
        <w:rPr>
          <w:lang w:val="ro-RO"/>
        </w:rPr>
        <w:t xml:space="preserve"> a </w:t>
      </w:r>
      <w:proofErr w:type="spellStart"/>
      <w:r w:rsidR="001C2161">
        <w:rPr>
          <w:lang w:val="ro-RO"/>
        </w:rPr>
        <w:t>kiirt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sz</w:t>
      </w:r>
      <w:r w:rsidR="0078540D">
        <w:rPr>
          <w:lang w:val="ro-RO"/>
        </w:rPr>
        <w:t>á</w:t>
      </w:r>
      <w:r w:rsidR="001C2161">
        <w:rPr>
          <w:lang w:val="ro-RO"/>
        </w:rPr>
        <w:t>m</w:t>
      </w:r>
      <w:proofErr w:type="spellEnd"/>
      <w:r w:rsidR="001C2161">
        <w:rPr>
          <w:lang w:val="ro-RO"/>
        </w:rPr>
        <w:t xml:space="preserve"> a </w:t>
      </w:r>
      <w:proofErr w:type="spellStart"/>
      <w:r w:rsidR="001C2161">
        <w:rPr>
          <w:lang w:val="ro-RO"/>
        </w:rPr>
        <w:t>minim</w:t>
      </w:r>
      <w:r w:rsidR="0078540D">
        <w:rPr>
          <w:lang w:val="ro-RO"/>
        </w:rPr>
        <w:t>á</w:t>
      </w:r>
      <w:r w:rsidR="001C2161">
        <w:rPr>
          <w:lang w:val="ro-RO"/>
        </w:rPr>
        <w:t>lis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t</w:t>
      </w:r>
      <w:r w:rsidR="0078540D">
        <w:rPr>
          <w:lang w:val="ro-RO"/>
        </w:rPr>
        <w:t>á</w:t>
      </w:r>
      <w:r w:rsidR="001C2161">
        <w:rPr>
          <w:lang w:val="ro-RO"/>
        </w:rPr>
        <w:t>vols</w:t>
      </w:r>
      <w:r w:rsidR="0078540D">
        <w:rPr>
          <w:lang w:val="ro-RO"/>
        </w:rPr>
        <w:t>á</w:t>
      </w:r>
      <w:r w:rsidR="001C2161">
        <w:rPr>
          <w:lang w:val="ro-RO"/>
        </w:rPr>
        <w:t>g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amit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Hiccup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meg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kell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tegyen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ah</w:t>
      </w:r>
      <w:r w:rsidR="0078540D">
        <w:rPr>
          <w:lang w:val="ro-RO"/>
        </w:rPr>
        <w:t>h</w:t>
      </w:r>
      <w:r w:rsidR="001C2161">
        <w:rPr>
          <w:lang w:val="ro-RO"/>
        </w:rPr>
        <w:t>oz</w:t>
      </w:r>
      <w:proofErr w:type="spellEnd"/>
      <w:r w:rsidR="001C2161">
        <w:rPr>
          <w:lang w:val="ro-RO"/>
        </w:rPr>
        <w:t xml:space="preserve">, </w:t>
      </w:r>
      <w:proofErr w:type="spellStart"/>
      <w:r w:rsidR="001C2161">
        <w:rPr>
          <w:lang w:val="ro-RO"/>
        </w:rPr>
        <w:t>hogy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az</w:t>
      </w:r>
      <w:proofErr w:type="spellEnd"/>
      <w:r w:rsidR="001C2161">
        <w:rPr>
          <w:lang w:val="ro-RO"/>
        </w:rPr>
        <w:t xml:space="preserve"> 1-es </w:t>
      </w:r>
      <w:proofErr w:type="spellStart"/>
      <w:r w:rsidR="001C2161">
        <w:rPr>
          <w:lang w:val="ro-RO"/>
        </w:rPr>
        <w:t>szigetr</w:t>
      </w:r>
      <w:proofErr w:type="spellEnd"/>
      <w:r w:rsidR="0078540D">
        <w:t>ő</w:t>
      </w:r>
      <w:r w:rsidR="001C2161">
        <w:rPr>
          <w:lang w:val="ro-RO"/>
        </w:rPr>
        <w:t xml:space="preserve">l </w:t>
      </w:r>
      <w:proofErr w:type="spellStart"/>
      <w:r w:rsidR="001C2161">
        <w:rPr>
          <w:lang w:val="ro-RO"/>
        </w:rPr>
        <w:t>az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N-dik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szigetre</w:t>
      </w:r>
      <w:proofErr w:type="spellEnd"/>
      <w:r w:rsidR="001C2161">
        <w:rPr>
          <w:lang w:val="ro-RO"/>
        </w:rPr>
        <w:t xml:space="preserve"> </w:t>
      </w:r>
      <w:proofErr w:type="spellStart"/>
      <w:r w:rsidR="0078540D">
        <w:rPr>
          <w:lang w:val="ro-RO"/>
        </w:rPr>
        <w:t>é</w:t>
      </w:r>
      <w:r w:rsidR="001C2161">
        <w:rPr>
          <w:lang w:val="ro-RO"/>
        </w:rPr>
        <w:t>rjen</w:t>
      </w:r>
      <w:proofErr w:type="spellEnd"/>
      <w:r w:rsidR="0078540D">
        <w:rPr>
          <w:lang w:val="ro-RO"/>
        </w:rPr>
        <w:t>.</w:t>
      </w:r>
    </w:p>
    <w:p w:rsidR="00615C38" w:rsidRDefault="00615C38"/>
    <w:p w:rsidR="00615C38" w:rsidRDefault="00615C38">
      <w:pPr>
        <w:rPr>
          <w:b/>
          <w:bCs/>
          <w:lang w:val="ro-RO"/>
        </w:rPr>
      </w:pPr>
    </w:p>
    <w:p w:rsidR="0078540D" w:rsidRDefault="0078540D">
      <w:pPr>
        <w:rPr>
          <w:b/>
          <w:bCs/>
          <w:lang w:val="ro-RO"/>
        </w:rPr>
      </w:pPr>
    </w:p>
    <w:p w:rsidR="0078540D" w:rsidRDefault="0078540D">
      <w:pPr>
        <w:rPr>
          <w:b/>
          <w:bCs/>
          <w:lang w:val="ro-RO"/>
        </w:rPr>
      </w:pPr>
    </w:p>
    <w:p w:rsidR="001C2161" w:rsidRDefault="0078540D">
      <w:pPr>
        <w:rPr>
          <w:b/>
          <w:bCs/>
          <w:lang w:val="ro-RO"/>
        </w:rPr>
      </w:pPr>
      <w:proofErr w:type="spellStart"/>
      <w:r>
        <w:rPr>
          <w:b/>
          <w:bCs/>
          <w:lang w:val="ro-RO"/>
        </w:rPr>
        <w:lastRenderedPageBreak/>
        <w:t>Korlá</w:t>
      </w:r>
      <w:r w:rsidR="001C2161">
        <w:rPr>
          <w:b/>
          <w:bCs/>
          <w:lang w:val="ro-RO"/>
        </w:rPr>
        <w:t>toz</w:t>
      </w:r>
      <w:r>
        <w:rPr>
          <w:b/>
          <w:bCs/>
          <w:lang w:val="ro-RO"/>
        </w:rPr>
        <w:t>á</w:t>
      </w:r>
      <w:r w:rsidR="001C2161">
        <w:rPr>
          <w:b/>
          <w:bCs/>
          <w:lang w:val="ro-RO"/>
        </w:rPr>
        <w:t>sok</w:t>
      </w:r>
      <w:proofErr w:type="spellEnd"/>
    </w:p>
    <w:p w:rsidR="00615C38" w:rsidRDefault="00615C38">
      <w:pPr>
        <w:rPr>
          <w:b/>
          <w:bCs/>
          <w:lang w:val="ro-RO"/>
        </w:rPr>
      </w:pPr>
    </w:p>
    <w:p w:rsidR="00615C38" w:rsidRDefault="00615C38">
      <w:pPr>
        <w:numPr>
          <w:ilvl w:val="0"/>
          <w:numId w:val="1"/>
        </w:numPr>
        <w:rPr>
          <w:rFonts w:ascii="Courier New" w:hAnsi="Courier New" w:cs="Courier New"/>
          <w:color w:val="000000"/>
          <w:lang w:val="ro-RO"/>
        </w:rPr>
      </w:pPr>
      <w:r>
        <w:rPr>
          <w:rFonts w:ascii="Courier New" w:hAnsi="Courier New" w:cs="Courier New"/>
          <w:color w:val="000000"/>
          <w:lang w:val="ro-RO"/>
        </w:rPr>
        <w:t>1 ≤ N ≤ 800</w:t>
      </w:r>
    </w:p>
    <w:p w:rsidR="00615C38" w:rsidRDefault="00615C38">
      <w:pPr>
        <w:numPr>
          <w:ilvl w:val="0"/>
          <w:numId w:val="1"/>
        </w:numPr>
        <w:rPr>
          <w:rFonts w:ascii="Courier New" w:hAnsi="Courier New" w:cs="Courier New"/>
          <w:color w:val="000000"/>
          <w:lang w:val="ro-RO"/>
        </w:rPr>
      </w:pPr>
      <w:r>
        <w:rPr>
          <w:rFonts w:ascii="Courier New" w:hAnsi="Courier New" w:cs="Courier New"/>
          <w:color w:val="000000"/>
          <w:lang w:val="ro-RO"/>
        </w:rPr>
        <w:t>1 ≤ M ≤ 6000</w:t>
      </w:r>
    </w:p>
    <w:p w:rsidR="00615C38" w:rsidRDefault="00615C38">
      <w:pPr>
        <w:numPr>
          <w:ilvl w:val="0"/>
          <w:numId w:val="1"/>
        </w:numPr>
        <w:rPr>
          <w:rFonts w:ascii="Courier New" w:hAnsi="Courier New" w:cs="Courier New"/>
          <w:color w:val="000000"/>
          <w:lang w:val="ro-RO"/>
        </w:rPr>
      </w:pPr>
      <w:r>
        <w:rPr>
          <w:rFonts w:ascii="Courier New" w:hAnsi="Courier New" w:cs="Courier New"/>
          <w:color w:val="000000"/>
          <w:lang w:val="ro-RO"/>
        </w:rPr>
        <w:t>1 ≤ Dmax</w:t>
      </w:r>
      <w:r>
        <w:rPr>
          <w:rFonts w:ascii="Courier New" w:hAnsi="Courier New" w:cs="Courier New"/>
          <w:color w:val="000000"/>
          <w:vertAlign w:val="subscript"/>
          <w:lang w:val="ro-RO"/>
        </w:rPr>
        <w:t>i</w:t>
      </w:r>
      <w:r>
        <w:rPr>
          <w:rFonts w:ascii="Courier New" w:hAnsi="Courier New" w:cs="Courier New"/>
          <w:color w:val="000000"/>
          <w:lang w:val="ro-RO"/>
        </w:rPr>
        <w:t xml:space="preserve"> ≤ 50 000,</w:t>
      </w:r>
      <w:r>
        <w:rPr>
          <w:color w:val="000000"/>
          <w:lang w:val="ro-RO"/>
        </w:rPr>
        <w:t xml:space="preserve"> </w:t>
      </w:r>
      <w:proofErr w:type="spellStart"/>
      <w:r w:rsidR="001C2161">
        <w:rPr>
          <w:color w:val="000000"/>
          <w:lang w:val="ro-RO"/>
        </w:rPr>
        <w:t>b</w:t>
      </w:r>
      <w:r w:rsidR="0078540D">
        <w:rPr>
          <w:color w:val="000000"/>
          <w:lang w:val="ro-RO"/>
        </w:rPr>
        <w:t>á</w:t>
      </w:r>
      <w:r w:rsidR="001C2161">
        <w:rPr>
          <w:color w:val="000000"/>
          <w:lang w:val="ro-RO"/>
        </w:rPr>
        <w:t>rmely</w:t>
      </w:r>
      <w:proofErr w:type="spellEnd"/>
      <w:r>
        <w:rPr>
          <w:color w:val="000000"/>
          <w:lang w:val="ro-RO"/>
        </w:rPr>
        <w:t xml:space="preserve"> </w:t>
      </w:r>
      <w:r>
        <w:rPr>
          <w:rFonts w:ascii="Courier New" w:hAnsi="Courier New" w:cs="Courier New"/>
          <w:color w:val="000000"/>
          <w:lang w:val="ro-RO"/>
        </w:rPr>
        <w:t>1 ≤ i ≤ N.</w:t>
      </w:r>
    </w:p>
    <w:p w:rsidR="00615C38" w:rsidRDefault="00615C38">
      <w:pPr>
        <w:numPr>
          <w:ilvl w:val="0"/>
          <w:numId w:val="1"/>
        </w:numPr>
        <w:rPr>
          <w:rFonts w:ascii="Courier New" w:hAnsi="Courier New" w:cs="Courier New"/>
          <w:color w:val="000000"/>
          <w:lang w:val="ro-RO"/>
        </w:rPr>
      </w:pPr>
      <w:r>
        <w:rPr>
          <w:rFonts w:ascii="Courier New" w:hAnsi="Courier New" w:cs="Courier New"/>
          <w:color w:val="000000"/>
          <w:lang w:val="ro-RO"/>
        </w:rPr>
        <w:t xml:space="preserve">1 ≤ </w:t>
      </w:r>
      <w:proofErr w:type="spellStart"/>
      <w:r>
        <w:rPr>
          <w:rFonts w:ascii="Courier New" w:hAnsi="Courier New" w:cs="Courier New"/>
          <w:color w:val="000000"/>
          <w:lang w:val="ro-RO"/>
        </w:rPr>
        <w:t>A</w:t>
      </w:r>
      <w:r>
        <w:rPr>
          <w:rFonts w:ascii="Courier New" w:hAnsi="Courier New" w:cs="Courier New"/>
          <w:color w:val="000000"/>
          <w:vertAlign w:val="subscript"/>
          <w:lang w:val="ro-RO"/>
        </w:rPr>
        <w:t>j</w:t>
      </w:r>
      <w:proofErr w:type="spellEnd"/>
      <w:r>
        <w:rPr>
          <w:rFonts w:ascii="Courier New" w:hAnsi="Courier New" w:cs="Courier New"/>
          <w:color w:val="000000"/>
          <w:lang w:val="ro-RO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ro-RO"/>
        </w:rPr>
        <w:t>B</w:t>
      </w:r>
      <w:r>
        <w:rPr>
          <w:rFonts w:ascii="Courier New" w:hAnsi="Courier New" w:cs="Courier New"/>
          <w:color w:val="000000"/>
          <w:vertAlign w:val="subscript"/>
          <w:lang w:val="ro-RO"/>
        </w:rPr>
        <w:t>j</w:t>
      </w:r>
      <w:proofErr w:type="spellEnd"/>
      <w:r>
        <w:rPr>
          <w:rFonts w:ascii="Courier New" w:hAnsi="Courier New" w:cs="Courier New"/>
          <w:color w:val="000000"/>
          <w:lang w:val="ro-RO"/>
        </w:rPr>
        <w:t xml:space="preserve"> ≤ N,</w:t>
      </w:r>
      <w:r w:rsidR="001C2161">
        <w:rPr>
          <w:color w:val="000000"/>
          <w:lang w:val="ro-RO"/>
        </w:rPr>
        <w:t xml:space="preserve"> </w:t>
      </w:r>
      <w:proofErr w:type="spellStart"/>
      <w:r w:rsidR="001C2161">
        <w:rPr>
          <w:color w:val="000000"/>
          <w:lang w:val="ro-RO"/>
        </w:rPr>
        <w:t>b</w:t>
      </w:r>
      <w:r w:rsidR="0078540D">
        <w:rPr>
          <w:color w:val="000000"/>
          <w:lang w:val="ro-RO"/>
        </w:rPr>
        <w:t>á</w:t>
      </w:r>
      <w:r w:rsidR="001C2161">
        <w:rPr>
          <w:color w:val="000000"/>
          <w:lang w:val="ro-RO"/>
        </w:rPr>
        <w:t>rmely</w:t>
      </w:r>
      <w:proofErr w:type="spellEnd"/>
      <w:r>
        <w:rPr>
          <w:color w:val="000000"/>
          <w:lang w:val="ro-RO"/>
        </w:rPr>
        <w:t xml:space="preserve"> </w:t>
      </w:r>
      <w:r>
        <w:rPr>
          <w:rFonts w:ascii="Courier New" w:hAnsi="Courier New" w:cs="Courier New"/>
          <w:color w:val="000000"/>
          <w:lang w:val="ro-RO"/>
        </w:rPr>
        <w:t>1 ≤ j ≤ M.</w:t>
      </w:r>
    </w:p>
    <w:p w:rsidR="00615C38" w:rsidRDefault="00615C38">
      <w:pPr>
        <w:numPr>
          <w:ilvl w:val="0"/>
          <w:numId w:val="1"/>
        </w:numPr>
        <w:rPr>
          <w:lang w:val="ro-RO"/>
        </w:rPr>
      </w:pPr>
      <w:r>
        <w:rPr>
          <w:rFonts w:ascii="Courier New" w:hAnsi="Courier New" w:cs="Courier New"/>
          <w:color w:val="000000"/>
          <w:lang w:val="ro-RO"/>
        </w:rPr>
        <w:t>1 ≤ D</w:t>
      </w:r>
      <w:r>
        <w:rPr>
          <w:rFonts w:ascii="Courier New" w:hAnsi="Courier New" w:cs="Courier New"/>
          <w:color w:val="000000"/>
          <w:vertAlign w:val="subscript"/>
          <w:lang w:val="ro-RO"/>
        </w:rPr>
        <w:t>j</w:t>
      </w:r>
      <w:r>
        <w:rPr>
          <w:rFonts w:ascii="Courier New" w:hAnsi="Courier New" w:cs="Courier New"/>
          <w:color w:val="000000"/>
          <w:lang w:val="ro-RO"/>
        </w:rPr>
        <w:t xml:space="preserve"> ≤ 50 000,</w:t>
      </w:r>
      <w:r w:rsidR="001C2161">
        <w:rPr>
          <w:color w:val="000000"/>
          <w:lang w:val="ro-RO"/>
        </w:rPr>
        <w:t xml:space="preserve"> </w:t>
      </w:r>
      <w:proofErr w:type="spellStart"/>
      <w:r w:rsidR="001C2161">
        <w:rPr>
          <w:color w:val="000000"/>
          <w:lang w:val="ro-RO"/>
        </w:rPr>
        <w:t>b</w:t>
      </w:r>
      <w:r w:rsidR="0078540D">
        <w:rPr>
          <w:color w:val="000000"/>
          <w:lang w:val="ro-RO"/>
        </w:rPr>
        <w:t>á</w:t>
      </w:r>
      <w:r w:rsidR="001C2161">
        <w:rPr>
          <w:color w:val="000000"/>
          <w:lang w:val="ro-RO"/>
        </w:rPr>
        <w:t>rmely</w:t>
      </w:r>
      <w:proofErr w:type="spellEnd"/>
      <w:r w:rsidR="001C2161">
        <w:rPr>
          <w:color w:val="000000"/>
          <w:lang w:val="ro-RO"/>
        </w:rPr>
        <w:t xml:space="preserve"> </w:t>
      </w:r>
      <w:r>
        <w:rPr>
          <w:rFonts w:ascii="Courier New" w:hAnsi="Courier New" w:cs="Courier New"/>
          <w:color w:val="000000"/>
          <w:lang w:val="ro-RO"/>
        </w:rPr>
        <w:t>1 ≤ j ≤ M.</w:t>
      </w:r>
    </w:p>
    <w:p w:rsidR="00615C38" w:rsidRDefault="0078540D">
      <w:pPr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Garantá</w:t>
      </w:r>
      <w:r w:rsidR="001C2161">
        <w:rPr>
          <w:lang w:val="ro-RO"/>
        </w:rPr>
        <w:t>ltan</w:t>
      </w:r>
      <w:proofErr w:type="spellEnd"/>
      <w:r w:rsidR="001C2161">
        <w:rPr>
          <w:lang w:val="ro-RO"/>
        </w:rPr>
        <w:t xml:space="preserve"> </w:t>
      </w:r>
      <w:proofErr w:type="spellStart"/>
      <w:r w:rsidR="00615C38">
        <w:rPr>
          <w:lang w:val="ro-RO"/>
        </w:rPr>
        <w:t>Hiccup</w:t>
      </w:r>
      <w:proofErr w:type="spellEnd"/>
      <w:r w:rsidR="00615C38">
        <w:rPr>
          <w:lang w:val="ro-RO"/>
        </w:rPr>
        <w:t xml:space="preserve"> </w:t>
      </w:r>
      <w:proofErr w:type="spellStart"/>
      <w:r w:rsidR="001C2161">
        <w:rPr>
          <w:lang w:val="ro-RO"/>
        </w:rPr>
        <w:t>el</w:t>
      </w:r>
      <w:r>
        <w:rPr>
          <w:lang w:val="ro-RO"/>
        </w:rPr>
        <w:t>é</w:t>
      </w:r>
      <w:r w:rsidR="001C2161">
        <w:rPr>
          <w:lang w:val="ro-RO"/>
        </w:rPr>
        <w:t>r</w:t>
      </w:r>
      <w:proofErr w:type="spellEnd"/>
      <w:r w:rsidR="001C2161">
        <w:rPr>
          <w:lang w:val="ro-RO"/>
        </w:rPr>
        <w:t xml:space="preserve"> </w:t>
      </w:r>
      <w:proofErr w:type="spellStart"/>
      <w:r w:rsidR="001C2161">
        <w:rPr>
          <w:lang w:val="ro-RO"/>
        </w:rPr>
        <w:t>az</w:t>
      </w:r>
      <w:proofErr w:type="spellEnd"/>
      <w:r w:rsidR="00615C38">
        <w:rPr>
          <w:color w:val="000000"/>
          <w:lang w:val="ro-RO"/>
        </w:rPr>
        <w:t xml:space="preserve"> </w:t>
      </w:r>
      <w:proofErr w:type="spellStart"/>
      <w:r w:rsidR="00615C38">
        <w:rPr>
          <w:rFonts w:ascii="Courier New" w:hAnsi="Courier New" w:cs="Courier New"/>
          <w:color w:val="000000"/>
          <w:lang w:val="ro-RO"/>
        </w:rPr>
        <w:t>N.</w:t>
      </w:r>
      <w:r w:rsidR="001C2161" w:rsidRPr="001C2161">
        <w:rPr>
          <w:color w:val="000000"/>
          <w:lang w:val="ro-RO"/>
        </w:rPr>
        <w:t>szigetre</w:t>
      </w:r>
      <w:proofErr w:type="spellEnd"/>
      <w:r>
        <w:rPr>
          <w:color w:val="000000"/>
          <w:lang w:val="ro-RO"/>
        </w:rPr>
        <w:t>.</w:t>
      </w:r>
    </w:p>
    <w:p w:rsidR="00615C38" w:rsidRDefault="001C2161">
      <w:pPr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B</w:t>
      </w:r>
      <w:r w:rsidR="0078540D">
        <w:rPr>
          <w:lang w:val="ro-RO"/>
        </w:rPr>
        <w:t>á</w:t>
      </w:r>
      <w:r>
        <w:rPr>
          <w:lang w:val="ro-RO"/>
        </w:rPr>
        <w:t>rmely</w:t>
      </w:r>
      <w:proofErr w:type="spellEnd"/>
      <w:r>
        <w:rPr>
          <w:lang w:val="ro-RO"/>
        </w:rPr>
        <w:t xml:space="preserve"> k</w:t>
      </w:r>
      <w:r w:rsidR="0078540D">
        <w:t>ó</w:t>
      </w:r>
      <w:proofErr w:type="spellStart"/>
      <w:r>
        <w:rPr>
          <w:lang w:val="ro-RO"/>
        </w:rPr>
        <w:t>vetelm</w:t>
      </w:r>
      <w:r w:rsidR="0078540D">
        <w:rPr>
          <w:lang w:val="ro-RO"/>
        </w:rPr>
        <w:t>é</w:t>
      </w:r>
      <w:r>
        <w:rPr>
          <w:lang w:val="ro-RO"/>
        </w:rPr>
        <w:t>nyn</w:t>
      </w:r>
      <w:r w:rsidR="0078540D">
        <w:rPr>
          <w:lang w:val="ro-RO"/>
        </w:rPr>
        <w:t>é</w:t>
      </w:r>
      <w:r>
        <w:rPr>
          <w:lang w:val="ro-RO"/>
        </w:rPr>
        <w:t>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eredm</w:t>
      </w:r>
      <w:r w:rsidR="0078540D">
        <w:rPr>
          <w:lang w:val="ro-RO"/>
        </w:rPr>
        <w:t>é</w:t>
      </w:r>
      <w:r>
        <w:rPr>
          <w:lang w:val="ro-RO"/>
        </w:rPr>
        <w:t>ny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egy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term</w:t>
      </w:r>
      <w:r w:rsidR="0078540D">
        <w:rPr>
          <w:lang w:val="ro-RO"/>
        </w:rPr>
        <w:t>é</w:t>
      </w:r>
      <w:r>
        <w:rPr>
          <w:lang w:val="ro-RO"/>
        </w:rPr>
        <w:t>szetes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sz</w:t>
      </w:r>
      <w:r w:rsidR="0078540D">
        <w:rPr>
          <w:lang w:val="ro-RO"/>
        </w:rPr>
        <w:t>á</w:t>
      </w:r>
      <w:r>
        <w:rPr>
          <w:lang w:val="ro-RO"/>
        </w:rPr>
        <w:t>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amely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kisebb</w:t>
      </w:r>
      <w:proofErr w:type="spellEnd"/>
      <w:r>
        <w:rPr>
          <w:lang w:val="ro-RO"/>
        </w:rPr>
        <w:t xml:space="preserve"> mint</w:t>
      </w:r>
      <w:r w:rsidR="00615C38">
        <w:rPr>
          <w:lang w:val="ro-RO"/>
        </w:rPr>
        <w:t xml:space="preserve">  </w:t>
      </w:r>
      <w:r w:rsidR="00615C38">
        <w:rPr>
          <w:rFonts w:ascii="Courier New" w:hAnsi="Courier New" w:cs="Courier New"/>
          <w:lang w:val="ro-RO"/>
        </w:rPr>
        <w:t>10</w:t>
      </w:r>
      <w:r w:rsidR="00615C38">
        <w:rPr>
          <w:rFonts w:ascii="Courier New" w:hAnsi="Courier New" w:cs="Courier New"/>
          <w:vertAlign w:val="superscript"/>
          <w:lang w:val="ro-RO"/>
        </w:rPr>
        <w:t>9</w:t>
      </w:r>
      <w:r w:rsidR="00615C38">
        <w:rPr>
          <w:lang w:val="ro-RO"/>
        </w:rPr>
        <w:t>.</w:t>
      </w:r>
    </w:p>
    <w:p w:rsidR="00615C38" w:rsidRDefault="001C2161">
      <w:pPr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els</w:t>
      </w:r>
      <w:proofErr w:type="spellEnd"/>
      <w:r w:rsidR="0046030E">
        <w:t>ő</w:t>
      </w:r>
      <w:r>
        <w:rPr>
          <w:lang w:val="ro-RO"/>
        </w:rPr>
        <w:t xml:space="preserve"> k</w:t>
      </w:r>
      <w:r w:rsidR="0046030E">
        <w:t>ö</w:t>
      </w:r>
      <w:proofErr w:type="spellStart"/>
      <w:r w:rsidR="0046030E">
        <w:rPr>
          <w:lang w:val="ro-RO"/>
        </w:rPr>
        <w:t>vetelmé</w:t>
      </w:r>
      <w:r>
        <w:rPr>
          <w:lang w:val="ro-RO"/>
        </w:rPr>
        <w:t>ny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r w:rsidR="0046030E">
        <w:t>ö</w:t>
      </w:r>
      <w:proofErr w:type="spellStart"/>
      <w:r w:rsidR="0046030E">
        <w:rPr>
          <w:lang w:val="ro-RO"/>
        </w:rPr>
        <w:t>s</w:t>
      </w:r>
      <w:r>
        <w:rPr>
          <w:lang w:val="ro-RO"/>
        </w:rPr>
        <w:t>szpontsz</w:t>
      </w:r>
      <w:r w:rsidR="0046030E">
        <w:rPr>
          <w:lang w:val="ro-RO"/>
        </w:rPr>
        <w:t>á</w:t>
      </w:r>
      <w:r>
        <w:rPr>
          <w:lang w:val="ro-RO"/>
        </w:rPr>
        <w:t>m</w:t>
      </w:r>
      <w:proofErr w:type="spellEnd"/>
      <w:r>
        <w:rPr>
          <w:lang w:val="ro-RO"/>
        </w:rPr>
        <w:t xml:space="preserve"> </w:t>
      </w:r>
      <w:r w:rsidR="00615C38">
        <w:rPr>
          <w:lang w:val="ro-RO"/>
        </w:rPr>
        <w:t>20%</w:t>
      </w:r>
      <w:r>
        <w:rPr>
          <w:lang w:val="ro-RO"/>
        </w:rPr>
        <w:t>-</w:t>
      </w:r>
      <w:r w:rsidR="0046030E">
        <w:rPr>
          <w:lang w:val="ro-RO"/>
        </w:rPr>
        <w:t>á</w:t>
      </w:r>
      <w:r>
        <w:rPr>
          <w:lang w:val="ro-RO"/>
        </w:rPr>
        <w:t xml:space="preserve">t </w:t>
      </w:r>
      <w:proofErr w:type="spellStart"/>
      <w:r>
        <w:rPr>
          <w:lang w:val="ro-RO"/>
        </w:rPr>
        <w:t>teszi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ki</w:t>
      </w:r>
      <w:proofErr w:type="spellEnd"/>
      <w:r w:rsidR="00615C38">
        <w:rPr>
          <w:lang w:val="ro-RO"/>
        </w:rPr>
        <w:t>.</w:t>
      </w:r>
    </w:p>
    <w:p w:rsidR="00615C38" w:rsidRDefault="001C2161">
      <w:pPr>
        <w:numPr>
          <w:ilvl w:val="0"/>
          <w:numId w:val="1"/>
        </w:numPr>
      </w:pPr>
      <w:r>
        <w:rPr>
          <w:lang w:val="ro-RO"/>
        </w:rPr>
        <w:t xml:space="preserve">A </w:t>
      </w:r>
      <w:proofErr w:type="spellStart"/>
      <w:r>
        <w:rPr>
          <w:lang w:val="ro-RO"/>
        </w:rPr>
        <w:t>m</w:t>
      </w:r>
      <w:r w:rsidR="0046030E">
        <w:rPr>
          <w:lang w:val="ro-RO"/>
        </w:rPr>
        <w:t>á</w:t>
      </w:r>
      <w:r>
        <w:rPr>
          <w:lang w:val="ro-RO"/>
        </w:rPr>
        <w:t>sodik</w:t>
      </w:r>
      <w:proofErr w:type="spellEnd"/>
      <w:r>
        <w:rPr>
          <w:lang w:val="ro-RO"/>
        </w:rPr>
        <w:t xml:space="preserve"> k</w:t>
      </w:r>
      <w:proofErr w:type="spellStart"/>
      <w:r w:rsidR="0046030E">
        <w:t>öv</w:t>
      </w:r>
      <w:r>
        <w:rPr>
          <w:lang w:val="ro-RO"/>
        </w:rPr>
        <w:t>etelm</w:t>
      </w:r>
      <w:r w:rsidR="0046030E">
        <w:rPr>
          <w:lang w:val="ro-RO"/>
        </w:rPr>
        <w:t>é</w:t>
      </w:r>
      <w:r>
        <w:rPr>
          <w:lang w:val="ro-RO"/>
        </w:rPr>
        <w:t>ny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az</w:t>
      </w:r>
      <w:proofErr w:type="spellEnd"/>
      <w:r>
        <w:rPr>
          <w:lang w:val="ro-RO"/>
        </w:rPr>
        <w:t xml:space="preserve"> </w:t>
      </w:r>
      <w:r w:rsidR="0046030E">
        <w:t>ö</w:t>
      </w:r>
      <w:proofErr w:type="spellStart"/>
      <w:r>
        <w:rPr>
          <w:lang w:val="ro-RO"/>
        </w:rPr>
        <w:t>sszpontsz</w:t>
      </w:r>
      <w:r w:rsidR="0046030E">
        <w:rPr>
          <w:lang w:val="ro-RO"/>
        </w:rPr>
        <w:t>á</w:t>
      </w:r>
      <w:r>
        <w:rPr>
          <w:lang w:val="ro-RO"/>
        </w:rPr>
        <w:t>m</w:t>
      </w:r>
      <w:proofErr w:type="spellEnd"/>
      <w:r>
        <w:rPr>
          <w:lang w:val="ro-RO"/>
        </w:rPr>
        <w:t xml:space="preserve"> </w:t>
      </w:r>
      <w:r w:rsidR="00615C38">
        <w:rPr>
          <w:lang w:val="ro-RO"/>
        </w:rPr>
        <w:t xml:space="preserve"> 80% </w:t>
      </w:r>
      <w:proofErr w:type="spellStart"/>
      <w:r>
        <w:rPr>
          <w:lang w:val="ro-RO"/>
        </w:rPr>
        <w:t>-</w:t>
      </w:r>
      <w:r w:rsidR="0046030E">
        <w:rPr>
          <w:lang w:val="ro-RO"/>
        </w:rPr>
        <w:t>á</w:t>
      </w:r>
      <w:r>
        <w:rPr>
          <w:lang w:val="ro-RO"/>
        </w:rPr>
        <w:t>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teszi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ki</w:t>
      </w:r>
      <w:proofErr w:type="spellEnd"/>
      <w:r>
        <w:rPr>
          <w:lang w:val="ro-RO"/>
        </w:rPr>
        <w:t>.</w:t>
      </w:r>
      <w:r w:rsidR="00615C38">
        <w:rPr>
          <w:lang w:val="ro-RO"/>
        </w:rPr>
        <w:t>.</w:t>
      </w:r>
    </w:p>
    <w:p w:rsidR="00615C38" w:rsidRDefault="00615C38"/>
    <w:p w:rsidR="00615C38" w:rsidRDefault="00615C38">
      <w:pPr>
        <w:rPr>
          <w:b/>
          <w:bCs/>
        </w:rPr>
      </w:pPr>
      <w:r>
        <w:rPr>
          <w:b/>
          <w:bCs/>
          <w:lang w:val="ro-RO"/>
        </w:rPr>
        <w:t>Exemple</w:t>
      </w:r>
    </w:p>
    <w:p w:rsidR="00615C38" w:rsidRDefault="00615C38">
      <w:pPr>
        <w:rPr>
          <w:b/>
          <w:bCs/>
        </w:rPr>
      </w:pPr>
    </w:p>
    <w:tbl>
      <w:tblPr>
        <w:tblW w:w="0" w:type="auto"/>
        <w:tblInd w:w="-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28"/>
        <w:gridCol w:w="1866"/>
        <w:gridCol w:w="6949"/>
      </w:tblGrid>
      <w:tr w:rsidR="00615C38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FEFEF"/>
          </w:tcPr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dragoni.in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FEFEF"/>
          </w:tcPr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dragoni.out</w:t>
            </w:r>
          </w:p>
        </w:tc>
        <w:tc>
          <w:tcPr>
            <w:tcW w:w="6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615C38" w:rsidRDefault="00615C38">
            <w:r>
              <w:rPr>
                <w:rFonts w:ascii="Courier New" w:hAnsi="Courier New" w:cs="Courier New"/>
                <w:lang w:val="ro-RO"/>
              </w:rPr>
              <w:t>Explicație</w:t>
            </w:r>
          </w:p>
        </w:tc>
      </w:tr>
      <w:tr w:rsidR="00615C38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1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5 6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6 3 13 20 26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1 2 5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1 3 7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1 5 10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2 3 6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3 4 5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3 5 14</w:t>
            </w:r>
          </w:p>
        </w:tc>
        <w:tc>
          <w:tcPr>
            <w:tcW w:w="1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20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</w:p>
        </w:tc>
        <w:tc>
          <w:tcPr>
            <w:tcW w:w="69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615C38" w:rsidRDefault="00615C38">
            <w:pPr>
              <w:pStyle w:val="NormalWeb"/>
              <w:spacing w:after="0" w:line="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P = 1 </w:t>
            </w:r>
            <w:proofErr w:type="spellStart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a)</w:t>
            </w:r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k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vetelm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</w:t>
            </w:r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nyt</w:t>
            </w:r>
            <w:proofErr w:type="spellEnd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oldjuk</w:t>
            </w:r>
            <w:proofErr w:type="spellEnd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.</w:t>
            </w:r>
          </w:p>
          <w:p w:rsidR="00615C38" w:rsidRDefault="00615C38">
            <w:pPr>
              <w:pStyle w:val="NormalWeb"/>
              <w:spacing w:after="0" w:line="0" w:lineRule="atLeast"/>
              <w:rPr>
                <w:rFonts w:ascii="Courier New" w:hAnsi="Courier New" w:cs="Courier New"/>
              </w:rPr>
            </w:pPr>
          </w:p>
          <w:p w:rsidR="0046030E" w:rsidRDefault="00615C38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N = 5 </w:t>
            </w:r>
            <w:proofErr w:type="spellStart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</w:t>
            </w:r>
            <w:proofErr w:type="spellEnd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van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</w:t>
            </w:r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proofErr w:type="spellEnd"/>
            <w:r w:rsidR="001C216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M = 6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oldal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k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z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tt</w:t>
            </w:r>
            <w:proofErr w:type="spellEnd"/>
            <w:r w:rsidR="0046030E">
              <w:t>ü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k.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Hiccup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 w:rsidRP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els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ő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ő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indul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egy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árká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nya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van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amely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maximum 6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vols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got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tehet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.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Ezzel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árkánnyal</w:t>
            </w:r>
            <w:proofErr w:type="spellEnd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1,2,3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4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szigetekre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rhet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el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,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mert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ah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h</w:t>
            </w:r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oz</w:t>
            </w:r>
            <w:proofErr w:type="spellEnd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,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hogy</w:t>
            </w:r>
            <w:proofErr w:type="spellEnd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5-ö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s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szigetre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érjen</w:t>
            </w:r>
            <w:proofErr w:type="spellEnd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egy</w:t>
            </w:r>
            <w:proofErr w:type="spellEnd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6-ná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l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hosszabb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ú</w:t>
            </w:r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tat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kell</w:t>
            </w:r>
            <w:proofErr w:type="spellEnd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megtegyen</w:t>
            </w:r>
            <w:proofErr w:type="spellEnd"/>
            <w:r w:rsidR="0046030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.</w:t>
            </w:r>
          </w:p>
          <w:p w:rsidR="00615C38" w:rsidRPr="0046030E" w:rsidRDefault="0046030E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  <w:r w:rsidRP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DE4764" w:rsidRP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A </w:t>
            </w:r>
            <w:proofErr w:type="spellStart"/>
            <w:r w:rsidR="00DE4764" w:rsidRPr="00DE4764">
              <w:rPr>
                <w:rFonts w:ascii="Courier New" w:hAnsi="Courier New" w:cs="Courier New"/>
                <w:b/>
                <w:sz w:val="20"/>
                <w:szCs w:val="20"/>
              </w:rPr>
              <w:t>maxim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DE4764" w:rsidRPr="00DE4764">
              <w:rPr>
                <w:rFonts w:ascii="Courier New" w:hAnsi="Courier New" w:cs="Courier New"/>
                <w:b/>
                <w:sz w:val="20"/>
                <w:szCs w:val="20"/>
              </w:rPr>
              <w:t>lis</w:t>
            </w:r>
            <w:proofErr w:type="spellEnd"/>
            <w:r w:rsidR="00DE4764" w:rsidRP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 w:rsidRPr="00DE4764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DE4764" w:rsidRPr="00DE4764">
              <w:rPr>
                <w:rFonts w:ascii="Courier New" w:hAnsi="Courier New" w:cs="Courier New"/>
                <w:b/>
                <w:sz w:val="20"/>
                <w:szCs w:val="20"/>
              </w:rPr>
              <w:t>vols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DE4764" w:rsidRPr="00DE4764">
              <w:rPr>
                <w:rFonts w:ascii="Courier New" w:hAnsi="Courier New" w:cs="Courier New"/>
                <w:b/>
                <w:sz w:val="20"/>
                <w:szCs w:val="20"/>
              </w:rPr>
              <w:t>g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amelyet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megtehet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egy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rk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ny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amely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az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1</w:t>
            </w:r>
            <w:proofErr w:type="gram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,2,3</w:t>
            </w:r>
            <w:proofErr w:type="gram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vagy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4-es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szigeteken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tal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lhat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ó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20(a 4-es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szigeten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tal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lhat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ó</w:t>
            </w:r>
            <w:proofErr w:type="spellEnd"/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sá</w:t>
            </w:r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rk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ny</w:t>
            </w:r>
            <w:proofErr w:type="spellEnd"/>
            <w:r w:rsidR="00DE4764">
              <w:rPr>
                <w:rFonts w:ascii="Courier New" w:hAnsi="Courier New" w:cs="Courier New"/>
                <w:b/>
                <w:sz w:val="20"/>
                <w:szCs w:val="20"/>
              </w:rPr>
              <w:t>).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Meg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llapithat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ó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hogy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az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 a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rk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ny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am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ely</w:t>
            </w:r>
            <w:proofErr w:type="spellEnd"/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 xml:space="preserve"> 26 </w:t>
            </w:r>
            <w:proofErr w:type="spellStart"/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tá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vols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got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rep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ü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lhet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az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 5-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ö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s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szigeten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tal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lhat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ó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teh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á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el</w:t>
            </w:r>
            <w:r w:rsidR="004F12CB">
              <w:rPr>
                <w:rFonts w:ascii="Courier New" w:hAnsi="Courier New" w:cs="Courier New"/>
                <w:b/>
                <w:sz w:val="20"/>
                <w:szCs w:val="20"/>
              </w:rPr>
              <w:t>é</w:t>
            </w:r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rhetetlen</w:t>
            </w:r>
            <w:proofErr w:type="spellEnd"/>
            <w:r w:rsidR="0044649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:rsidR="00615C38" w:rsidRDefault="00615C38">
            <w:pPr>
              <w:pStyle w:val="NormalWeb"/>
              <w:spacing w:after="0" w:line="0" w:lineRule="atLeast"/>
            </w:pPr>
          </w:p>
        </w:tc>
      </w:tr>
    </w:tbl>
    <w:p w:rsidR="00615C38" w:rsidRDefault="00615C38">
      <w:pPr>
        <w:rPr>
          <w:color w:val="000000"/>
          <w:sz w:val="27"/>
          <w:szCs w:val="27"/>
          <w:lang w:val="ro-RO"/>
        </w:rPr>
      </w:pPr>
    </w:p>
    <w:tbl>
      <w:tblPr>
        <w:tblW w:w="10543" w:type="dxa"/>
        <w:tblInd w:w="-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55"/>
        <w:gridCol w:w="1905"/>
        <w:gridCol w:w="6883"/>
      </w:tblGrid>
      <w:tr w:rsidR="00615C38" w:rsidTr="004F12CB"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FEFEF"/>
          </w:tcPr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dragoni.in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FEFEF"/>
          </w:tcPr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dragoni.out</w:t>
            </w:r>
          </w:p>
        </w:tc>
        <w:tc>
          <w:tcPr>
            <w:tcW w:w="68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615C38" w:rsidRDefault="00446492" w:rsidP="004F12CB">
            <w:proofErr w:type="spellStart"/>
            <w:r>
              <w:t>Magyar</w:t>
            </w:r>
            <w:r w:rsidR="004F12CB">
              <w:t>á</w:t>
            </w:r>
            <w:r>
              <w:t>zat</w:t>
            </w:r>
            <w:proofErr w:type="spellEnd"/>
          </w:p>
        </w:tc>
      </w:tr>
      <w:tr w:rsidR="00615C38" w:rsidTr="004F12CB">
        <w:tc>
          <w:tcPr>
            <w:tcW w:w="1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5 6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6 3 13 20 26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1 2 5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1 3 7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1 5 10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2 3 6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3 4 5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3 5 14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  <w:lang w:val="ro-RO"/>
              </w:rPr>
              <w:t>28</w:t>
            </w:r>
          </w:p>
          <w:p w:rsidR="00615C38" w:rsidRDefault="00615C38">
            <w:pPr>
              <w:pStyle w:val="NormalWeb"/>
              <w:spacing w:after="0" w:line="0" w:lineRule="atLeast"/>
              <w:jc w:val="both"/>
              <w:rPr>
                <w:rFonts w:ascii="Courier New" w:hAnsi="Courier New" w:cs="Courier New"/>
                <w:color w:val="000000"/>
                <w:lang w:val="ro-RO"/>
              </w:rPr>
            </w:pPr>
          </w:p>
        </w:tc>
        <w:tc>
          <w:tcPr>
            <w:tcW w:w="68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:rsidR="00615C38" w:rsidRDefault="00615C38">
            <w:pPr>
              <w:pStyle w:val="NormalWeb"/>
              <w:spacing w:after="0" w:line="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P = 2 </w:t>
            </w:r>
            <w:proofErr w:type="spellStart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tehá</w:t>
            </w:r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proofErr w:type="spellEnd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b) </w:t>
            </w:r>
            <w:proofErr w:type="spellStart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k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vetelm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</w:t>
            </w:r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nyt</w:t>
            </w:r>
            <w:proofErr w:type="spellEnd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oldjuk</w:t>
            </w:r>
            <w:proofErr w:type="spellEnd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.</w:t>
            </w:r>
            <w:r w:rsidR="004F12CB">
              <w:rPr>
                <w:rFonts w:ascii="Courier New" w:hAnsi="Courier New" w:cs="Courier New"/>
              </w:rPr>
              <w:t xml:space="preserve"> </w:t>
            </w:r>
          </w:p>
          <w:p w:rsidR="004717A9" w:rsidRPr="004F12CB" w:rsidRDefault="00615C38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N = 5 </w:t>
            </w:r>
            <w:proofErr w:type="spellStart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</w:t>
            </w:r>
            <w:proofErr w:type="spellEnd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</w:t>
            </w:r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M = 6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oldal</w:t>
            </w:r>
            <w:proofErr w:type="spellEnd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k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z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tt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ü</w:t>
            </w:r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k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. </w:t>
            </w:r>
            <w:proofErr w:type="spellStart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Ahhoz</w:t>
            </w:r>
            <w:proofErr w:type="spellEnd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, </w:t>
            </w:r>
            <w:proofErr w:type="spellStart"/>
            <w:r w:rsidR="00446492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hogy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minim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lis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28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vols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got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tegye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Hiccup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k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vetkez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ő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p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éseket</w:t>
            </w:r>
            <w:proofErr w:type="spellEnd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teszi</w:t>
            </w:r>
            <w:proofErr w:type="spellEnd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:</w:t>
            </w:r>
          </w:p>
          <w:p w:rsidR="00615C38" w:rsidRDefault="004717A9">
            <w:pPr>
              <w:pStyle w:val="NormalWeb"/>
              <w:spacing w:after="0" w:line="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</w:p>
          <w:p w:rsidR="004717A9" w:rsidRDefault="004F12CB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trep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ü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1-es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ő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2-es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szigetre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, 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5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ávolsá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got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teszen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1-es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tipus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ú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árká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nnyal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.</w:t>
            </w:r>
          </w:p>
          <w:p w:rsidR="004717A9" w:rsidRDefault="004F12CB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trep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ü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2-es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ő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3-as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szigetre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6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vols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got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teszen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z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1-es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tipus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ú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rk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nnyal</w:t>
            </w:r>
            <w:proofErr w:type="spellEnd"/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.</w:t>
            </w:r>
          </w:p>
          <w:p w:rsidR="00081C69" w:rsidRDefault="004717A9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Kicser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éli</w:t>
            </w:r>
            <w:proofErr w:type="spellEnd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1-es </w:t>
            </w:r>
            <w:proofErr w:type="spellStart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tipusú</w:t>
            </w:r>
            <w:proofErr w:type="spellEnd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sá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rk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nyt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3-as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tipus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ú</w:t>
            </w:r>
            <w:proofErr w:type="spellEnd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sárkánn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yal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,</w:t>
            </w:r>
            <w:r w:rsidR="00220B5D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amely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maximum 13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r w:rsid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ávolsá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got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tehet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.</w:t>
            </w:r>
          </w:p>
          <w:p w:rsidR="00081C69" w:rsidRDefault="004F12CB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trep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ü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3-as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ő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1-es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szigatre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, 7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vols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got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teszen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3-as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tipus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ú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rk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nnyal</w:t>
            </w:r>
            <w:proofErr w:type="spellEnd"/>
          </w:p>
          <w:p w:rsidR="00081C69" w:rsidRDefault="004F12CB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Átrepü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1-es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</w:t>
            </w:r>
            <w:r w:rsidRPr="004F12CB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ő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l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az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5-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s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szigetre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, 10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ávolsá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got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teszen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a 3-as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tipus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ú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rk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nnyal</w:t>
            </w:r>
            <w:proofErr w:type="spellEnd"/>
          </w:p>
          <w:p w:rsidR="00081C69" w:rsidRDefault="00081C69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</w:p>
          <w:p w:rsidR="004717A9" w:rsidRDefault="004F12CB">
            <w:pPr>
              <w:pStyle w:val="NormalWeb"/>
              <w:spacing w:after="0" w:line="0" w:lineRule="atLeast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Ö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sszesen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r w:rsidR="004717A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5 + 6 + 7 + 10 = 28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ávolsá</w:t>
            </w:r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got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teszen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meg</w:t>
            </w:r>
            <w:proofErr w:type="spellEnd"/>
            <w:r w:rsidR="00081C69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ro-RO"/>
              </w:rPr>
              <w:t>.</w:t>
            </w:r>
          </w:p>
          <w:p w:rsidR="00615C38" w:rsidRDefault="00615C38">
            <w:pPr>
              <w:pStyle w:val="NormalWeb"/>
              <w:spacing w:after="0" w:line="0" w:lineRule="atLeast"/>
            </w:pPr>
          </w:p>
        </w:tc>
      </w:tr>
    </w:tbl>
    <w:p w:rsidR="00615C38" w:rsidRDefault="00615C38"/>
    <w:p w:rsidR="00615C38" w:rsidRDefault="00615C38">
      <w:pPr>
        <w:rPr>
          <w:b/>
          <w:bCs/>
          <w:lang w:val="ro-RO"/>
        </w:rPr>
      </w:pPr>
      <w:r>
        <w:rPr>
          <w:b/>
          <w:bCs/>
          <w:lang w:val="ro-RO"/>
        </w:rPr>
        <w:t>Timp maxim de executie per test:</w:t>
      </w:r>
      <w:r>
        <w:rPr>
          <w:lang w:val="ro-RO"/>
        </w:rPr>
        <w:t xml:space="preserve"> </w:t>
      </w:r>
      <w:r>
        <w:rPr>
          <w:rFonts w:ascii="Courier New" w:hAnsi="Courier New" w:cs="Courier New"/>
          <w:lang w:val="ro-RO"/>
        </w:rPr>
        <w:t>1.5s/test</w:t>
      </w:r>
      <w:r>
        <w:rPr>
          <w:lang w:val="ro-RO"/>
        </w:rPr>
        <w:t>.</w:t>
      </w:r>
    </w:p>
    <w:p w:rsidR="00615C38" w:rsidRDefault="00615C38">
      <w:pPr>
        <w:rPr>
          <w:b/>
          <w:bCs/>
          <w:lang w:val="ro-RO"/>
        </w:rPr>
      </w:pPr>
      <w:r>
        <w:rPr>
          <w:b/>
          <w:bCs/>
          <w:lang w:val="ro-RO"/>
        </w:rPr>
        <w:t>Memorie per test:</w:t>
      </w:r>
      <w:r>
        <w:rPr>
          <w:lang w:val="ro-RO"/>
        </w:rPr>
        <w:t xml:space="preserve"> </w:t>
      </w:r>
      <w:r>
        <w:rPr>
          <w:rFonts w:ascii="Courier New" w:hAnsi="Courier New" w:cs="Courier New"/>
          <w:lang w:val="ro-RO"/>
        </w:rPr>
        <w:t>32 MB</w:t>
      </w:r>
      <w:r>
        <w:rPr>
          <w:lang w:val="ro-RO"/>
        </w:rPr>
        <w:t xml:space="preserve"> din care </w:t>
      </w:r>
      <w:r>
        <w:rPr>
          <w:rFonts w:ascii="Courier New" w:hAnsi="Courier New" w:cs="Courier New"/>
          <w:lang w:val="ro-RO"/>
        </w:rPr>
        <w:t>8 MB</w:t>
      </w:r>
      <w:r>
        <w:rPr>
          <w:lang w:val="ro-RO"/>
        </w:rPr>
        <w:t xml:space="preserve"> pentru stivă</w:t>
      </w:r>
    </w:p>
    <w:p w:rsidR="00615C38" w:rsidRDefault="00615C38">
      <w:r>
        <w:rPr>
          <w:b/>
          <w:bCs/>
          <w:lang w:val="ro-RO"/>
        </w:rPr>
        <w:t>Dimensiunea maximă a sursei:</w:t>
      </w:r>
      <w:r>
        <w:rPr>
          <w:lang w:val="ro-RO"/>
        </w:rPr>
        <w:t xml:space="preserve"> </w:t>
      </w:r>
      <w:r w:rsidR="006450BA">
        <w:rPr>
          <w:rFonts w:ascii="Courier New" w:hAnsi="Courier New" w:cs="Courier New"/>
          <w:lang w:val="ro-RO"/>
        </w:rPr>
        <w:t>2</w:t>
      </w:r>
      <w:r>
        <w:rPr>
          <w:rFonts w:ascii="Courier New" w:hAnsi="Courier New" w:cs="Courier New"/>
          <w:lang w:val="ro-RO"/>
        </w:rPr>
        <w:t>0 KB</w:t>
      </w:r>
    </w:p>
    <w:sectPr w:rsidR="00615C38" w:rsidSect="00C267C8">
      <w:headerReference w:type="default" r:id="rId8"/>
      <w:footerReference w:type="default" r:id="rId9"/>
      <w:pgSz w:w="11906" w:h="16838"/>
      <w:pgMar w:top="1296" w:right="656" w:bottom="720" w:left="900" w:header="357" w:footer="522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951" w:rsidRDefault="00DD4951" w:rsidP="00615C38">
      <w:r>
        <w:separator/>
      </w:r>
    </w:p>
  </w:endnote>
  <w:endnote w:type="continuationSeparator" w:id="0">
    <w:p w:rsidR="00DD4951" w:rsidRDefault="00DD4951" w:rsidP="00615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CB" w:rsidRDefault="004F12CB">
    <w:pPr>
      <w:pStyle w:val="Subsol"/>
      <w:tabs>
        <w:tab w:val="clear" w:pos="4536"/>
        <w:tab w:val="clear" w:pos="9072"/>
        <w:tab w:val="right" w:pos="10260"/>
      </w:tabs>
    </w:pPr>
    <w:proofErr w:type="spellStart"/>
    <w:r>
      <w:rPr>
        <w:sz w:val="18"/>
        <w:szCs w:val="18"/>
      </w:rPr>
      <w:t>Problema</w:t>
    </w:r>
    <w:proofErr w:type="spellEnd"/>
    <w:r>
      <w:rPr>
        <w:sz w:val="18"/>
        <w:szCs w:val="18"/>
      </w:rPr>
      <w:t xml:space="preserve"> 2 – </w:t>
    </w:r>
    <w:proofErr w:type="spellStart"/>
    <w:r>
      <w:rPr>
        <w:b/>
        <w:sz w:val="18"/>
        <w:szCs w:val="18"/>
      </w:rPr>
      <w:t>Dragoni</w:t>
    </w:r>
    <w:proofErr w:type="spellEnd"/>
    <w:r>
      <w:rPr>
        <w:sz w:val="18"/>
        <w:szCs w:val="18"/>
      </w:rPr>
      <w:tab/>
    </w:r>
    <w:proofErr w:type="spellStart"/>
    <w:r>
      <w:rPr>
        <w:sz w:val="18"/>
        <w:szCs w:val="18"/>
      </w:rPr>
      <w:t>pag</w:t>
    </w:r>
    <w:proofErr w:type="spellEnd"/>
    <w:r>
      <w:rPr>
        <w:sz w:val="18"/>
        <w:szCs w:val="18"/>
      </w:rPr>
      <w:t xml:space="preserve">. </w:t>
    </w:r>
    <w:fldSimple w:instr=" PAGE ">
      <w:r w:rsidR="00E144CA">
        <w:rPr>
          <w:noProof/>
        </w:rPr>
        <w:t>2</w:t>
      </w:r>
    </w:fldSimple>
    <w:r>
      <w:rPr>
        <w:sz w:val="18"/>
        <w:szCs w:val="18"/>
      </w:rPr>
      <w:t xml:space="preserve"> din </w:t>
    </w:r>
    <w:fldSimple w:instr=" NUMPAGES \*Arabic ">
      <w:r w:rsidR="00E144C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951" w:rsidRDefault="00DD4951" w:rsidP="00615C38">
      <w:r>
        <w:separator/>
      </w:r>
    </w:p>
  </w:footnote>
  <w:footnote w:type="continuationSeparator" w:id="0">
    <w:p w:rsidR="00DD4951" w:rsidRDefault="00DD4951" w:rsidP="00615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2CB" w:rsidRDefault="004F12CB">
    <w:pPr>
      <w:tabs>
        <w:tab w:val="right" w:pos="10260"/>
      </w:tabs>
      <w:rPr>
        <w:b/>
        <w:sz w:val="22"/>
        <w:szCs w:val="22"/>
        <w:lang w:val="pt-BR"/>
      </w:rPr>
    </w:pPr>
    <w:r>
      <w:rPr>
        <w:b/>
        <w:sz w:val="22"/>
        <w:szCs w:val="22"/>
        <w:lang w:val="it-IT"/>
      </w:rPr>
      <w:t>Ministerul Educaţiei Naţionale</w:t>
    </w:r>
  </w:p>
  <w:p w:rsidR="004F12CB" w:rsidRDefault="004F12CB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pt-BR"/>
      </w:rPr>
      <w:t>Olimpiada</w:t>
    </w:r>
    <w:r>
      <w:rPr>
        <w:b/>
        <w:sz w:val="22"/>
        <w:szCs w:val="22"/>
        <w:lang w:val="es-ES"/>
      </w:rPr>
      <w:t xml:space="preserve"> de Informatică – etapa judeţeană</w:t>
    </w:r>
    <w:r>
      <w:rPr>
        <w:b/>
        <w:sz w:val="22"/>
        <w:szCs w:val="22"/>
        <w:lang w:val="es-ES"/>
      </w:rPr>
      <w:tab/>
    </w:r>
    <w:r>
      <w:rPr>
        <w:rFonts w:ascii="Courier New" w:hAnsi="Courier New" w:cs="Courier New"/>
        <w:b/>
        <w:sz w:val="22"/>
        <w:szCs w:val="22"/>
        <w:lang w:val="pt-BR"/>
      </w:rPr>
      <w:t>Clasele a XI-XII-a</w:t>
    </w:r>
    <w:r>
      <w:rPr>
        <w:b/>
        <w:sz w:val="22"/>
        <w:szCs w:val="22"/>
        <w:lang w:val="pt-BR"/>
      </w:rPr>
      <w:t xml:space="preserve">                                                </w:t>
    </w:r>
  </w:p>
  <w:p w:rsidR="004F12CB" w:rsidRPr="006450BA" w:rsidRDefault="004F12CB" w:rsidP="006450BA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fr-FR"/>
      </w:rPr>
      <w:t xml:space="preserve">7 </w:t>
    </w:r>
    <w:proofErr w:type="spellStart"/>
    <w:r>
      <w:rPr>
        <w:b/>
        <w:sz w:val="22"/>
        <w:szCs w:val="22"/>
        <w:lang w:val="fr-FR"/>
      </w:rPr>
      <w:t>martie</w:t>
    </w:r>
    <w:proofErr w:type="spellEnd"/>
    <w:r>
      <w:rPr>
        <w:b/>
        <w:sz w:val="22"/>
        <w:szCs w:val="22"/>
        <w:lang w:val="fr-FR"/>
      </w:rPr>
      <w:t xml:space="preserve"> 2015</w:t>
    </w:r>
    <w:r>
      <w:rPr>
        <w:b/>
        <w:sz w:val="22"/>
        <w:szCs w:val="22"/>
        <w:lang w:val="fr-FR"/>
      </w:rPr>
      <w:tab/>
    </w:r>
    <w:proofErr w:type="spellStart"/>
    <w:r>
      <w:rPr>
        <w:b/>
        <w:sz w:val="22"/>
        <w:szCs w:val="22"/>
        <w:lang w:val="fr-FR"/>
      </w:rPr>
      <w:t>Sursa</w:t>
    </w:r>
    <w:proofErr w:type="spellEnd"/>
    <w:r>
      <w:rPr>
        <w:b/>
        <w:sz w:val="22"/>
        <w:szCs w:val="22"/>
        <w:lang w:val="fr-FR"/>
      </w:rPr>
      <w:t xml:space="preserve">: </w:t>
    </w:r>
    <w:r>
      <w:rPr>
        <w:rFonts w:ascii="Courier New" w:hAnsi="Courier New" w:cs="Courier New"/>
        <w:b/>
        <w:sz w:val="22"/>
        <w:szCs w:val="22"/>
        <w:lang w:val="fr-FR"/>
      </w:rPr>
      <w:t xml:space="preserve">ID2.pas, ID2.cpp, ID2.c </w:t>
    </w:r>
    <w:r>
      <w:rPr>
        <w:rFonts w:ascii="Courier New" w:hAnsi="Courier New" w:cs="Courier New"/>
        <w:b/>
        <w:sz w:val="22"/>
        <w:szCs w:val="22"/>
        <w:lang w:val="pt-BR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position w:val="0"/>
        <w:sz w:val="20"/>
        <w:vertAlign w:val="baseline"/>
        <w:lang w:val="ro-R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81B3535"/>
    <w:multiLevelType w:val="hybridMultilevel"/>
    <w:tmpl w:val="4456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450BA"/>
    <w:rsid w:val="00000FA7"/>
    <w:rsid w:val="00014773"/>
    <w:rsid w:val="00081C69"/>
    <w:rsid w:val="001C2161"/>
    <w:rsid w:val="00220B5D"/>
    <w:rsid w:val="00284713"/>
    <w:rsid w:val="002C1991"/>
    <w:rsid w:val="002C263C"/>
    <w:rsid w:val="002E1D00"/>
    <w:rsid w:val="004216F8"/>
    <w:rsid w:val="00446492"/>
    <w:rsid w:val="0046030E"/>
    <w:rsid w:val="004717A9"/>
    <w:rsid w:val="004F12CB"/>
    <w:rsid w:val="00610226"/>
    <w:rsid w:val="00615C38"/>
    <w:rsid w:val="006450BA"/>
    <w:rsid w:val="006B423C"/>
    <w:rsid w:val="006E426E"/>
    <w:rsid w:val="0078540D"/>
    <w:rsid w:val="009C7DD2"/>
    <w:rsid w:val="00B72168"/>
    <w:rsid w:val="00C267C8"/>
    <w:rsid w:val="00DD4951"/>
    <w:rsid w:val="00DE4764"/>
    <w:rsid w:val="00E144CA"/>
    <w:rsid w:val="00E55220"/>
    <w:rsid w:val="00E55709"/>
    <w:rsid w:val="00E75DF6"/>
    <w:rsid w:val="00EF353F"/>
    <w:rsid w:val="00FB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68"/>
    <w:pPr>
      <w:suppressAutoHyphens/>
    </w:pPr>
    <w:rPr>
      <w:kern w:val="1"/>
      <w:sz w:val="24"/>
      <w:szCs w:val="24"/>
      <w:lang w:eastAsia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WW8Num1z0">
    <w:name w:val="WW8Num1z0"/>
    <w:rsid w:val="00C267C8"/>
    <w:rPr>
      <w:rFonts w:ascii="Symbol" w:hAnsi="Symbol" w:cs="Symbol"/>
      <w:color w:val="000000"/>
      <w:position w:val="0"/>
      <w:sz w:val="20"/>
      <w:vertAlign w:val="baseline"/>
      <w:lang w:val="ro-RO"/>
    </w:rPr>
  </w:style>
  <w:style w:type="character" w:customStyle="1" w:styleId="WW8Num1z1">
    <w:name w:val="WW8Num1z1"/>
    <w:rsid w:val="00C267C8"/>
    <w:rPr>
      <w:rFonts w:ascii="Courier New" w:hAnsi="Courier New" w:cs="Courier New"/>
      <w:sz w:val="20"/>
    </w:rPr>
  </w:style>
  <w:style w:type="character" w:customStyle="1" w:styleId="WW8Num1z2">
    <w:name w:val="WW8Num1z2"/>
    <w:rsid w:val="00C267C8"/>
    <w:rPr>
      <w:rFonts w:ascii="Wingdings" w:hAnsi="Wingdings" w:cs="Wingdings"/>
      <w:sz w:val="20"/>
    </w:rPr>
  </w:style>
  <w:style w:type="character" w:customStyle="1" w:styleId="WW8Num2z0">
    <w:name w:val="WW8Num2z0"/>
    <w:rsid w:val="00C267C8"/>
    <w:rPr>
      <w:sz w:val="24"/>
      <w:lang w:val="ro-RO"/>
    </w:rPr>
  </w:style>
  <w:style w:type="character" w:customStyle="1" w:styleId="WW8Num2z1">
    <w:name w:val="WW8Num2z1"/>
    <w:rsid w:val="00C267C8"/>
  </w:style>
  <w:style w:type="character" w:customStyle="1" w:styleId="WW8Num2z2">
    <w:name w:val="WW8Num2z2"/>
    <w:rsid w:val="00C267C8"/>
  </w:style>
  <w:style w:type="character" w:customStyle="1" w:styleId="WW8Num2z3">
    <w:name w:val="WW8Num2z3"/>
    <w:rsid w:val="00C267C8"/>
  </w:style>
  <w:style w:type="character" w:customStyle="1" w:styleId="WW8Num2z4">
    <w:name w:val="WW8Num2z4"/>
    <w:rsid w:val="00C267C8"/>
  </w:style>
  <w:style w:type="character" w:customStyle="1" w:styleId="WW8Num2z5">
    <w:name w:val="WW8Num2z5"/>
    <w:rsid w:val="00C267C8"/>
  </w:style>
  <w:style w:type="character" w:customStyle="1" w:styleId="WW8Num2z6">
    <w:name w:val="WW8Num2z6"/>
    <w:rsid w:val="00C267C8"/>
  </w:style>
  <w:style w:type="character" w:customStyle="1" w:styleId="WW8Num2z7">
    <w:name w:val="WW8Num2z7"/>
    <w:rsid w:val="00C267C8"/>
  </w:style>
  <w:style w:type="character" w:customStyle="1" w:styleId="WW8Num2z8">
    <w:name w:val="WW8Num2z8"/>
    <w:rsid w:val="00C267C8"/>
  </w:style>
  <w:style w:type="character" w:customStyle="1" w:styleId="WW8Num3z0">
    <w:name w:val="WW8Num3z0"/>
    <w:rsid w:val="00C267C8"/>
  </w:style>
  <w:style w:type="character" w:customStyle="1" w:styleId="WW8Num3z1">
    <w:name w:val="WW8Num3z1"/>
    <w:rsid w:val="00C267C8"/>
  </w:style>
  <w:style w:type="character" w:customStyle="1" w:styleId="WW8Num3z2">
    <w:name w:val="WW8Num3z2"/>
    <w:rsid w:val="00C267C8"/>
  </w:style>
  <w:style w:type="character" w:customStyle="1" w:styleId="WW8Num3z3">
    <w:name w:val="WW8Num3z3"/>
    <w:rsid w:val="00C267C8"/>
  </w:style>
  <w:style w:type="character" w:customStyle="1" w:styleId="WW8Num3z4">
    <w:name w:val="WW8Num3z4"/>
    <w:rsid w:val="00C267C8"/>
  </w:style>
  <w:style w:type="character" w:customStyle="1" w:styleId="WW8Num3z5">
    <w:name w:val="WW8Num3z5"/>
    <w:rsid w:val="00C267C8"/>
  </w:style>
  <w:style w:type="character" w:customStyle="1" w:styleId="WW8Num3z6">
    <w:name w:val="WW8Num3z6"/>
    <w:rsid w:val="00C267C8"/>
  </w:style>
  <w:style w:type="character" w:customStyle="1" w:styleId="WW8Num3z7">
    <w:name w:val="WW8Num3z7"/>
    <w:rsid w:val="00C267C8"/>
  </w:style>
  <w:style w:type="character" w:customStyle="1" w:styleId="WW8Num3z8">
    <w:name w:val="WW8Num3z8"/>
    <w:rsid w:val="00C267C8"/>
  </w:style>
  <w:style w:type="character" w:customStyle="1" w:styleId="WW-DefaultParagraphFont">
    <w:name w:val="WW-Default Paragraph Font"/>
    <w:rsid w:val="00C267C8"/>
  </w:style>
  <w:style w:type="character" w:customStyle="1" w:styleId="Numrdepagin1">
    <w:name w:val="Număr de pagină1"/>
    <w:basedOn w:val="WW-DefaultParagraphFont"/>
    <w:rsid w:val="00C267C8"/>
  </w:style>
  <w:style w:type="character" w:customStyle="1" w:styleId="apple-tab-span">
    <w:name w:val="apple-tab-span"/>
    <w:rsid w:val="00C267C8"/>
  </w:style>
  <w:style w:type="character" w:styleId="Textsubstituent">
    <w:name w:val="Placeholder Text"/>
    <w:basedOn w:val="WW-DefaultParagraphFont"/>
    <w:rsid w:val="00C267C8"/>
    <w:rPr>
      <w:color w:val="808080"/>
    </w:rPr>
  </w:style>
  <w:style w:type="character" w:customStyle="1" w:styleId="BalloonTextChar">
    <w:name w:val="Balloon Text Char"/>
    <w:basedOn w:val="WW-DefaultParagraphFont"/>
    <w:rsid w:val="00C267C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267C8"/>
    <w:rPr>
      <w:sz w:val="20"/>
    </w:rPr>
  </w:style>
  <w:style w:type="character" w:customStyle="1" w:styleId="ListLabel2">
    <w:name w:val="ListLabel 2"/>
    <w:rsid w:val="00C267C8"/>
    <w:rPr>
      <w:rFonts w:cs="Courier New"/>
    </w:rPr>
  </w:style>
  <w:style w:type="character" w:customStyle="1" w:styleId="ListLabel3">
    <w:name w:val="ListLabel 3"/>
    <w:rsid w:val="00C267C8"/>
    <w:rPr>
      <w:b/>
      <w:i w:val="0"/>
    </w:rPr>
  </w:style>
  <w:style w:type="character" w:customStyle="1" w:styleId="ListLabel4">
    <w:name w:val="ListLabel 4"/>
    <w:rsid w:val="00C267C8"/>
    <w:rPr>
      <w:rFonts w:eastAsia="Times New Roman" w:cs="Times New Roman"/>
    </w:rPr>
  </w:style>
  <w:style w:type="character" w:customStyle="1" w:styleId="ListLabel5">
    <w:name w:val="ListLabel 5"/>
    <w:rsid w:val="00C267C8"/>
    <w:rPr>
      <w:rFonts w:eastAsia="Calibri" w:cs="Times New Roman"/>
    </w:rPr>
  </w:style>
  <w:style w:type="character" w:customStyle="1" w:styleId="ListLabel6">
    <w:name w:val="ListLabel 6"/>
    <w:rsid w:val="00C267C8"/>
    <w:rPr>
      <w:sz w:val="24"/>
    </w:rPr>
  </w:style>
  <w:style w:type="character" w:customStyle="1" w:styleId="NumberingSymbols">
    <w:name w:val="Numbering Symbols"/>
    <w:rsid w:val="00C267C8"/>
  </w:style>
  <w:style w:type="character" w:customStyle="1" w:styleId="Bullets">
    <w:name w:val="Bullets"/>
    <w:rsid w:val="00C267C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text"/>
    <w:rsid w:val="00C267C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text">
    <w:name w:val="Body Text"/>
    <w:basedOn w:val="Normal"/>
    <w:rsid w:val="00C267C8"/>
    <w:pPr>
      <w:jc w:val="both"/>
    </w:pPr>
    <w:rPr>
      <w:sz w:val="22"/>
    </w:rPr>
  </w:style>
  <w:style w:type="paragraph" w:styleId="List">
    <w:name w:val="List"/>
    <w:basedOn w:val="Corptext"/>
    <w:rsid w:val="00C267C8"/>
    <w:rPr>
      <w:rFonts w:cs="Mangal"/>
    </w:rPr>
  </w:style>
  <w:style w:type="paragraph" w:styleId="Legend">
    <w:name w:val="caption"/>
    <w:basedOn w:val="Normal"/>
    <w:qFormat/>
    <w:rsid w:val="00C267C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267C8"/>
    <w:pPr>
      <w:suppressLineNumbers/>
    </w:pPr>
    <w:rPr>
      <w:rFonts w:cs="Mangal"/>
    </w:rPr>
  </w:style>
  <w:style w:type="paragraph" w:styleId="Antet">
    <w:name w:val="header"/>
    <w:basedOn w:val="Normal"/>
    <w:rsid w:val="00C267C8"/>
    <w:pPr>
      <w:suppressLineNumbers/>
      <w:tabs>
        <w:tab w:val="center" w:pos="4536"/>
        <w:tab w:val="right" w:pos="9072"/>
      </w:tabs>
    </w:pPr>
  </w:style>
  <w:style w:type="paragraph" w:styleId="Subsol">
    <w:name w:val="footer"/>
    <w:basedOn w:val="Normal"/>
    <w:rsid w:val="00C267C8"/>
    <w:pPr>
      <w:suppressLineNumbers/>
      <w:tabs>
        <w:tab w:val="center" w:pos="4536"/>
        <w:tab w:val="right" w:pos="9072"/>
      </w:tabs>
    </w:pPr>
  </w:style>
  <w:style w:type="paragraph" w:styleId="Listparagraf">
    <w:name w:val="List Paragraph"/>
    <w:basedOn w:val="Normal"/>
    <w:qFormat/>
    <w:rsid w:val="00C267C8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C267C8"/>
    <w:pPr>
      <w:spacing w:before="28" w:after="100"/>
    </w:pPr>
  </w:style>
  <w:style w:type="paragraph" w:styleId="TextnBalon">
    <w:name w:val="Balloon Text"/>
    <w:basedOn w:val="Normal"/>
    <w:rsid w:val="00C267C8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C267C8"/>
    <w:pPr>
      <w:ind w:firstLine="720"/>
      <w:jc w:val="both"/>
    </w:pPr>
    <w:rPr>
      <w:rFonts w:ascii="Arial" w:hAnsi="Arial" w:cs="Arial"/>
      <w:lang w:val="ro-RO"/>
    </w:rPr>
  </w:style>
  <w:style w:type="paragraph" w:customStyle="1" w:styleId="TableContents">
    <w:name w:val="Table Contents"/>
    <w:basedOn w:val="Normal"/>
    <w:rsid w:val="00C267C8"/>
    <w:pPr>
      <w:suppressLineNumbers/>
    </w:pPr>
  </w:style>
  <w:style w:type="paragraph" w:customStyle="1" w:styleId="TableHeading">
    <w:name w:val="Table Heading"/>
    <w:basedOn w:val="TableContents"/>
    <w:rsid w:val="00C267C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C0903-B72F-474B-8C7D-19C660C9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Grizli777</Company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Eva Vrencian</cp:lastModifiedBy>
  <cp:revision>6</cp:revision>
  <cp:lastPrinted>2011-03-09T07:53:00Z</cp:lastPrinted>
  <dcterms:created xsi:type="dcterms:W3CDTF">2015-02-23T19:52:00Z</dcterms:created>
  <dcterms:modified xsi:type="dcterms:W3CDTF">2015-02-23T21:40:00Z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Flamingo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